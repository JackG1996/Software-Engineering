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6DF" w:rsidRPr="00EC2F8F" w:rsidRDefault="00754DA2" w:rsidP="00EC2F8F">
      <w:pPr>
        <w:pStyle w:val="Heading1"/>
        <w:rPr>
          <w:sz w:val="44"/>
          <w:szCs w:val="44"/>
          <w:lang w:val="en-GB"/>
        </w:rPr>
      </w:pPr>
      <w:r w:rsidRPr="007C66DF">
        <w:rPr>
          <w:sz w:val="44"/>
          <w:szCs w:val="44"/>
          <w:lang w:val="en-GB"/>
        </w:rPr>
        <w:t xml:space="preserve">The Biography of </w:t>
      </w:r>
      <w:r w:rsidR="005A4144" w:rsidRPr="007C66DF">
        <w:rPr>
          <w:sz w:val="44"/>
          <w:szCs w:val="44"/>
          <w:lang w:val="en-GB"/>
        </w:rPr>
        <w:t xml:space="preserve">Donald Knuth </w:t>
      </w:r>
      <w:r w:rsidR="00EC2F8F">
        <w:rPr>
          <w:sz w:val="44"/>
          <w:szCs w:val="44"/>
          <w:lang w:val="en-GB"/>
        </w:rPr>
        <w:t xml:space="preserve">         </w:t>
      </w:r>
      <w:r w:rsidR="007C66DF">
        <w:rPr>
          <w:lang w:val="en-GB"/>
        </w:rPr>
        <w:t xml:space="preserve">                                                                                          </w:t>
      </w:r>
    </w:p>
    <w:p w:rsidR="002943ED" w:rsidRDefault="00EC2F8F" w:rsidP="00F06323">
      <w:pPr>
        <w:pStyle w:val="Heading1"/>
        <w:rPr>
          <w:b/>
        </w:rPr>
      </w:pPr>
      <w:r>
        <w:rPr>
          <w:noProof/>
        </w:rPr>
        <w:drawing>
          <wp:anchor distT="0" distB="0" distL="114300" distR="114300" simplePos="0" relativeHeight="251660288" behindDoc="0" locked="0" layoutInCell="1" allowOverlap="1" wp14:anchorId="19883209">
            <wp:simplePos x="0" y="0"/>
            <wp:positionH relativeFrom="column">
              <wp:posOffset>3648075</wp:posOffset>
            </wp:positionH>
            <wp:positionV relativeFrom="paragraph">
              <wp:posOffset>125730</wp:posOffset>
            </wp:positionV>
            <wp:extent cx="2397760" cy="2190750"/>
            <wp:effectExtent l="0" t="0" r="2540" b="0"/>
            <wp:wrapThrough wrapText="bothSides">
              <wp:wrapPolygon edited="0">
                <wp:start x="0" y="0"/>
                <wp:lineTo x="0" y="21412"/>
                <wp:lineTo x="21451" y="21412"/>
                <wp:lineTo x="21451" y="0"/>
                <wp:lineTo x="0" y="0"/>
              </wp:wrapPolygon>
            </wp:wrapThrough>
            <wp:docPr id="4" name="Picture 4" descr="Image result for Donald e kn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onald e knu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7760" cy="2190750"/>
                    </a:xfrm>
                    <a:prstGeom prst="rect">
                      <a:avLst/>
                    </a:prstGeom>
                    <a:noFill/>
                    <a:ln>
                      <a:noFill/>
                    </a:ln>
                  </pic:spPr>
                </pic:pic>
              </a:graphicData>
            </a:graphic>
          </wp:anchor>
        </w:drawing>
      </w:r>
      <w:r w:rsidR="002943ED" w:rsidRPr="00F06323">
        <w:rPr>
          <w:b/>
        </w:rPr>
        <w:t>WHO IS DONALD KNUTH?</w:t>
      </w:r>
    </w:p>
    <w:p w:rsidR="00740F7B" w:rsidRPr="00740F7B" w:rsidRDefault="00740F7B" w:rsidP="00740F7B">
      <w:pPr>
        <w:pStyle w:val="Heading1"/>
      </w:pPr>
      <w:r>
        <w:t>“Father of the analysis of algorithms”</w:t>
      </w:r>
    </w:p>
    <w:p w:rsidR="002943ED" w:rsidRPr="002943ED" w:rsidRDefault="002943ED" w:rsidP="002943ED">
      <w:pPr>
        <w:rPr>
          <w:lang w:val="en-GB"/>
        </w:rPr>
      </w:pPr>
    </w:p>
    <w:p w:rsidR="00EC2F8F" w:rsidRDefault="002943ED" w:rsidP="002943ED">
      <w:pPr>
        <w:rPr>
          <w:sz w:val="24"/>
          <w:szCs w:val="24"/>
          <w:lang w:val="en-GB"/>
        </w:rPr>
      </w:pPr>
      <w:r w:rsidRPr="00F61BB9">
        <w:rPr>
          <w:sz w:val="24"/>
          <w:szCs w:val="24"/>
          <w:lang w:val="en-GB"/>
        </w:rPr>
        <w:t xml:space="preserve">Donald Ervin Knuth was born on the 10th of January 1938 in Milwaukee, Wisconsin. </w:t>
      </w:r>
    </w:p>
    <w:p w:rsidR="00EC2F8F" w:rsidRDefault="002943ED" w:rsidP="002943ED">
      <w:pPr>
        <w:rPr>
          <w:sz w:val="24"/>
          <w:szCs w:val="24"/>
          <w:lang w:val="en-GB"/>
        </w:rPr>
      </w:pPr>
      <w:r w:rsidRPr="00F61BB9">
        <w:rPr>
          <w:sz w:val="24"/>
          <w:szCs w:val="24"/>
          <w:lang w:val="en-GB"/>
        </w:rPr>
        <w:t xml:space="preserve">He is a renowned computer scientist, mathematician and professor emeritus at Stanford University. From an early age Donald proved to be a rather gifted child. </w:t>
      </w:r>
    </w:p>
    <w:p w:rsidR="002943ED" w:rsidRPr="00F61BB9" w:rsidRDefault="002943ED" w:rsidP="002943ED">
      <w:pPr>
        <w:rPr>
          <w:sz w:val="24"/>
          <w:szCs w:val="24"/>
          <w:lang w:val="en-GB"/>
        </w:rPr>
      </w:pPr>
      <w:r w:rsidRPr="00F61BB9">
        <w:rPr>
          <w:sz w:val="24"/>
          <w:szCs w:val="24"/>
          <w:lang w:val="en-GB"/>
        </w:rPr>
        <w:t>As a student of Lutheran High School, Donald was awarded several academic accolades, due to h</w:t>
      </w:r>
      <w:r w:rsidR="00D33205">
        <w:rPr>
          <w:sz w:val="24"/>
          <w:szCs w:val="24"/>
          <w:lang w:val="en-GB"/>
        </w:rPr>
        <w:t xml:space="preserve">is problem-solving capabilities. </w:t>
      </w:r>
      <w:r w:rsidR="00D33205" w:rsidRPr="00D33205">
        <w:rPr>
          <w:sz w:val="24"/>
          <w:szCs w:val="24"/>
          <w:lang w:val="en-GB"/>
        </w:rPr>
        <w:t>(</w:t>
      </w:r>
      <w:proofErr w:type="spellStart"/>
      <w:r w:rsidR="00D33205" w:rsidRPr="00D33205">
        <w:rPr>
          <w:sz w:val="24"/>
          <w:szCs w:val="24"/>
          <w:lang w:val="en-GB"/>
        </w:rPr>
        <w:t>Shasha</w:t>
      </w:r>
      <w:proofErr w:type="spellEnd"/>
      <w:r w:rsidR="00D33205" w:rsidRPr="00D33205">
        <w:rPr>
          <w:sz w:val="24"/>
          <w:szCs w:val="24"/>
          <w:lang w:val="en-GB"/>
        </w:rPr>
        <w:t xml:space="preserve"> and </w:t>
      </w:r>
      <w:proofErr w:type="spellStart"/>
      <w:r w:rsidR="00D33205" w:rsidRPr="00D33205">
        <w:rPr>
          <w:sz w:val="24"/>
          <w:szCs w:val="24"/>
          <w:lang w:val="en-GB"/>
        </w:rPr>
        <w:t>Lazere</w:t>
      </w:r>
      <w:proofErr w:type="spellEnd"/>
      <w:r w:rsidR="00D33205" w:rsidRPr="00D33205">
        <w:rPr>
          <w:sz w:val="24"/>
          <w:szCs w:val="24"/>
          <w:lang w:val="en-GB"/>
        </w:rPr>
        <w:t>, 1998)</w:t>
      </w:r>
    </w:p>
    <w:p w:rsidR="00F61BB9" w:rsidRPr="00F61BB9" w:rsidRDefault="00F61BB9" w:rsidP="002943ED">
      <w:pPr>
        <w:rPr>
          <w:sz w:val="24"/>
          <w:szCs w:val="24"/>
          <w:lang w:val="en-GB"/>
        </w:rPr>
      </w:pPr>
    </w:p>
    <w:p w:rsidR="00EC2F8F" w:rsidRDefault="00150861" w:rsidP="002943ED">
      <w:pPr>
        <w:rPr>
          <w:sz w:val="24"/>
          <w:szCs w:val="24"/>
          <w:lang w:val="en-GB"/>
        </w:rPr>
      </w:pPr>
      <w:r>
        <w:rPr>
          <w:sz w:val="24"/>
          <w:szCs w:val="24"/>
          <w:lang w:val="en-GB"/>
        </w:rPr>
        <w:t>After w</w:t>
      </w:r>
      <w:r w:rsidRPr="00150861">
        <w:rPr>
          <w:sz w:val="24"/>
          <w:szCs w:val="24"/>
          <w:lang w:val="en-GB"/>
        </w:rPr>
        <w:t xml:space="preserve">inning a Westinghouse Talent Search scholarship, </w:t>
      </w:r>
      <w:r w:rsidR="002943ED" w:rsidRPr="00F06323">
        <w:rPr>
          <w:sz w:val="24"/>
          <w:szCs w:val="24"/>
          <w:lang w:val="en-GB"/>
        </w:rPr>
        <w:t>Knuth went on to study</w:t>
      </w:r>
      <w:r w:rsidR="006036C0">
        <w:rPr>
          <w:sz w:val="24"/>
          <w:szCs w:val="24"/>
          <w:lang w:val="en-GB"/>
        </w:rPr>
        <w:t xml:space="preserve"> </w:t>
      </w:r>
      <w:r w:rsidR="002943ED" w:rsidRPr="00F06323">
        <w:rPr>
          <w:sz w:val="24"/>
          <w:szCs w:val="24"/>
          <w:lang w:val="en-GB"/>
        </w:rPr>
        <w:t xml:space="preserve">physics </w:t>
      </w:r>
      <w:r w:rsidR="00AD238D">
        <w:rPr>
          <w:sz w:val="24"/>
          <w:szCs w:val="24"/>
          <w:lang w:val="en-GB"/>
        </w:rPr>
        <w:t>at Case Institute of Technology</w:t>
      </w:r>
      <w:r w:rsidR="002943ED" w:rsidRPr="00F06323">
        <w:rPr>
          <w:sz w:val="24"/>
          <w:szCs w:val="24"/>
          <w:lang w:val="en-GB"/>
        </w:rPr>
        <w:t xml:space="preserve"> </w:t>
      </w:r>
      <w:r w:rsidR="00AD238D">
        <w:rPr>
          <w:sz w:val="24"/>
          <w:szCs w:val="24"/>
          <w:lang w:val="en-GB"/>
        </w:rPr>
        <w:t>(</w:t>
      </w:r>
      <w:proofErr w:type="spellStart"/>
      <w:r w:rsidR="00AD238D">
        <w:rPr>
          <w:sz w:val="24"/>
          <w:szCs w:val="24"/>
          <w:lang w:val="en-GB"/>
        </w:rPr>
        <w:t>Frana</w:t>
      </w:r>
      <w:proofErr w:type="spellEnd"/>
      <w:r w:rsidR="00AD238D" w:rsidRPr="00AD238D">
        <w:rPr>
          <w:sz w:val="24"/>
          <w:szCs w:val="24"/>
          <w:lang w:val="en-GB"/>
        </w:rPr>
        <w:t>, 2017)</w:t>
      </w:r>
      <w:r w:rsidR="00AD238D">
        <w:rPr>
          <w:sz w:val="24"/>
          <w:szCs w:val="24"/>
          <w:lang w:val="en-GB"/>
        </w:rPr>
        <w:t xml:space="preserve">. </w:t>
      </w:r>
      <w:r w:rsidR="002943ED" w:rsidRPr="00F06323">
        <w:rPr>
          <w:sz w:val="24"/>
          <w:szCs w:val="24"/>
          <w:lang w:val="en-GB"/>
        </w:rPr>
        <w:t xml:space="preserve">Whilst attending, </w:t>
      </w:r>
    </w:p>
    <w:p w:rsidR="006319B4" w:rsidRDefault="002943ED" w:rsidP="002943ED">
      <w:pPr>
        <w:rPr>
          <w:sz w:val="24"/>
          <w:szCs w:val="24"/>
          <w:lang w:val="en-GB"/>
        </w:rPr>
      </w:pPr>
      <w:r w:rsidRPr="00F06323">
        <w:rPr>
          <w:sz w:val="24"/>
          <w:szCs w:val="24"/>
          <w:lang w:val="en-GB"/>
        </w:rPr>
        <w:t>Knuth joined Beta Nu Chapter of the Theta Chi fraternity</w:t>
      </w:r>
      <w:r w:rsidR="006319B4">
        <w:rPr>
          <w:sz w:val="24"/>
          <w:szCs w:val="24"/>
          <w:lang w:val="en-GB"/>
        </w:rPr>
        <w:t xml:space="preserve"> and</w:t>
      </w:r>
      <w:r w:rsidRPr="00F06323">
        <w:rPr>
          <w:sz w:val="24"/>
          <w:szCs w:val="24"/>
          <w:lang w:val="en-GB"/>
        </w:rPr>
        <w:t xml:space="preserve"> became one of </w:t>
      </w:r>
    </w:p>
    <w:p w:rsidR="006319B4" w:rsidRDefault="002943ED" w:rsidP="002943ED">
      <w:pPr>
        <w:rPr>
          <w:sz w:val="24"/>
          <w:szCs w:val="24"/>
          <w:lang w:val="en-GB"/>
        </w:rPr>
      </w:pPr>
      <w:r w:rsidRPr="00F06323">
        <w:rPr>
          <w:sz w:val="24"/>
          <w:szCs w:val="24"/>
          <w:lang w:val="en-GB"/>
        </w:rPr>
        <w:t>the founding editors of the “Engineering and Science Review”</w:t>
      </w:r>
      <w:r w:rsidR="006319B4">
        <w:rPr>
          <w:sz w:val="24"/>
          <w:szCs w:val="24"/>
          <w:lang w:val="en-GB"/>
        </w:rPr>
        <w:t xml:space="preserve">. </w:t>
      </w:r>
      <w:r w:rsidR="006319B4" w:rsidRPr="006319B4">
        <w:rPr>
          <w:sz w:val="24"/>
          <w:szCs w:val="24"/>
          <w:lang w:val="en-GB"/>
        </w:rPr>
        <w:t>(Greeklife.case.edu, 2017)</w:t>
      </w:r>
      <w:r w:rsidR="006319B4">
        <w:rPr>
          <w:sz w:val="24"/>
          <w:szCs w:val="24"/>
          <w:lang w:val="en-GB"/>
        </w:rPr>
        <w:t xml:space="preserve"> </w:t>
      </w:r>
    </w:p>
    <w:p w:rsidR="006319B4" w:rsidRDefault="006319B4" w:rsidP="002943ED">
      <w:pPr>
        <w:rPr>
          <w:sz w:val="24"/>
          <w:szCs w:val="24"/>
          <w:lang w:val="en-GB"/>
        </w:rPr>
      </w:pPr>
      <w:r w:rsidRPr="00F06323">
        <w:rPr>
          <w:noProof/>
          <w:sz w:val="24"/>
          <w:szCs w:val="24"/>
          <w:lang w:val="en-GB"/>
        </w:rPr>
        <mc:AlternateContent>
          <mc:Choice Requires="wps">
            <w:drawing>
              <wp:anchor distT="0" distB="0" distL="114300" distR="114300" simplePos="0" relativeHeight="251659264" behindDoc="0" locked="0" layoutInCell="1" allowOverlap="1">
                <wp:simplePos x="0" y="0"/>
                <wp:positionH relativeFrom="column">
                  <wp:posOffset>5295900</wp:posOffset>
                </wp:positionH>
                <wp:positionV relativeFrom="paragraph">
                  <wp:posOffset>8890</wp:posOffset>
                </wp:positionV>
                <wp:extent cx="1485900" cy="42291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485900" cy="422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4F93" w:rsidRPr="00F61BB9" w:rsidRDefault="00D04F93" w:rsidP="00F61BB9">
                            <w:pPr>
                              <w:pStyle w:val="Heading1"/>
                              <w:rPr>
                                <w:lang w:val="en-GB"/>
                              </w:rPr>
                            </w:pPr>
                            <w:r w:rsidRPr="00F61BB9">
                              <w:rPr>
                                <w:lang w:val="en-GB"/>
                              </w:rPr>
                              <w:t>FUN FACT</w:t>
                            </w:r>
                          </w:p>
                          <w:p w:rsidR="00D04F93" w:rsidRDefault="00D04F93" w:rsidP="002943ED">
                            <w:pPr>
                              <w:rPr>
                                <w:lang w:val="en-GB"/>
                              </w:rPr>
                            </w:pPr>
                            <w:r>
                              <w:rPr>
                                <w:lang w:val="en-GB"/>
                              </w:rPr>
                              <w:t>In eighth grade, Donald</w:t>
                            </w:r>
                            <w:r w:rsidRPr="002943ED">
                              <w:rPr>
                                <w:lang w:val="en-GB"/>
                              </w:rPr>
                              <w:t xml:space="preserve"> entered a contest to find the number of words that the letters in "Ziegler's Giant Bar" could be rearranged to create. Although the judges</w:t>
                            </w:r>
                            <w:r>
                              <w:rPr>
                                <w:lang w:val="en-GB"/>
                              </w:rPr>
                              <w:t xml:space="preserve"> (“Ziegler’s master list”)</w:t>
                            </w:r>
                            <w:r w:rsidRPr="002943ED">
                              <w:rPr>
                                <w:lang w:val="en-GB"/>
                              </w:rPr>
                              <w:t xml:space="preserve"> on</w:t>
                            </w:r>
                            <w:r>
                              <w:rPr>
                                <w:lang w:val="en-GB"/>
                              </w:rPr>
                              <w:t>ly had 2,500 words, Donald found 4,500</w:t>
                            </w:r>
                            <w:r w:rsidRPr="002943ED">
                              <w:rPr>
                                <w:lang w:val="en-GB"/>
                              </w:rPr>
                              <w:t>, winning the contest. As prizes, the school received a new television and enough candy bars for all his schoolmates to eat.</w:t>
                            </w: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Pr="002943ED" w:rsidRDefault="00D04F93" w:rsidP="002943E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margin-left:417pt;margin-top:.7pt;width:117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" fillcolor="#5b9bd5 [3204]" strokecolor="#1f4d78 [1604]" strokeweight="1pt">
                <v:stroke joinstyle="miter"/>
                <v:textbox>
                  <w:txbxContent>
                    <w:p w:rsidR="00D04F93" w:rsidRPr="00F61BB9" w:rsidRDefault="00D04F93" w:rsidP="00F61BB9">
                      <w:pPr>
                        <w:pStyle w:val="Heading1"/>
                        <w:rPr>
                          <w:lang w:val="en-GB"/>
                        </w:rPr>
                      </w:pPr>
                      <w:r w:rsidRPr="00F61BB9">
                        <w:rPr>
                          <w:lang w:val="en-GB"/>
                        </w:rPr>
                        <w:t>FUN FACT</w:t>
                      </w:r>
                    </w:p>
                    <w:p w:rsidR="00D04F93" w:rsidRDefault="00D04F93" w:rsidP="002943ED">
                      <w:pPr>
                        <w:rPr>
                          <w:lang w:val="en-GB"/>
                        </w:rPr>
                      </w:pPr>
                      <w:r>
                        <w:rPr>
                          <w:lang w:val="en-GB"/>
                        </w:rPr>
                        <w:t>In eighth grade, Donald</w:t>
                      </w:r>
                      <w:r w:rsidRPr="002943ED">
                        <w:rPr>
                          <w:lang w:val="en-GB"/>
                        </w:rPr>
                        <w:t xml:space="preserve"> entered a contest to find the number of words that the letters in "Ziegler's Giant Bar" could be rearranged to create. Although the judges</w:t>
                      </w:r>
                      <w:r>
                        <w:rPr>
                          <w:lang w:val="en-GB"/>
                        </w:rPr>
                        <w:t xml:space="preserve"> (“Ziegler’s master list”)</w:t>
                      </w:r>
                      <w:r w:rsidRPr="002943ED">
                        <w:rPr>
                          <w:lang w:val="en-GB"/>
                        </w:rPr>
                        <w:t xml:space="preserve"> on</w:t>
                      </w:r>
                      <w:r>
                        <w:rPr>
                          <w:lang w:val="en-GB"/>
                        </w:rPr>
                        <w:t>ly had 2,500 words, Donald found 4,500</w:t>
                      </w:r>
                      <w:r w:rsidRPr="002943ED">
                        <w:rPr>
                          <w:lang w:val="en-GB"/>
                        </w:rPr>
                        <w:t>, winning the contest. As prizes, the school received a new television and enough candy bars for all his schoolmates to eat.</w:t>
                      </w: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Default="00D04F93" w:rsidP="002943ED">
                      <w:pPr>
                        <w:jc w:val="center"/>
                        <w:rPr>
                          <w:lang w:val="en-GB"/>
                        </w:rPr>
                      </w:pPr>
                    </w:p>
                    <w:p w:rsidR="00D04F93" w:rsidRPr="002943ED" w:rsidRDefault="00D04F93" w:rsidP="002943ED">
                      <w:pPr>
                        <w:jc w:val="center"/>
                        <w:rPr>
                          <w:lang w:val="en-GB"/>
                        </w:rPr>
                      </w:pPr>
                    </w:p>
                  </w:txbxContent>
                </v:textbox>
              </v:roundrect>
            </w:pict>
          </mc:Fallback>
        </mc:AlternateContent>
      </w:r>
      <w:r w:rsidR="00F61BB9" w:rsidRPr="00F06323">
        <w:rPr>
          <w:sz w:val="24"/>
          <w:szCs w:val="24"/>
          <w:lang w:val="en-GB"/>
        </w:rPr>
        <w:t xml:space="preserve">Knuth proved to be an exemplary student there also. When introduced to the </w:t>
      </w:r>
    </w:p>
    <w:p w:rsidR="006319B4" w:rsidRDefault="00F61BB9" w:rsidP="002943ED">
      <w:pPr>
        <w:rPr>
          <w:sz w:val="24"/>
          <w:szCs w:val="24"/>
          <w:lang w:val="en-GB"/>
        </w:rPr>
      </w:pPr>
      <w:r w:rsidRPr="00F06323">
        <w:rPr>
          <w:sz w:val="24"/>
          <w:szCs w:val="24"/>
          <w:lang w:val="en-GB"/>
        </w:rPr>
        <w:t xml:space="preserve">IBM 650 Magnetic Drum Data-Processing Machine and after reading it’s manual, </w:t>
      </w:r>
    </w:p>
    <w:p w:rsidR="006319B4" w:rsidRDefault="00F61BB9" w:rsidP="002943ED">
      <w:pPr>
        <w:rPr>
          <w:sz w:val="24"/>
          <w:szCs w:val="24"/>
          <w:lang w:val="en-GB"/>
        </w:rPr>
      </w:pPr>
      <w:r w:rsidRPr="00F06323">
        <w:rPr>
          <w:sz w:val="24"/>
          <w:szCs w:val="24"/>
          <w:lang w:val="en-GB"/>
        </w:rPr>
        <w:t>Knuth believe he could do</w:t>
      </w:r>
      <w:r w:rsidR="006319B4">
        <w:rPr>
          <w:sz w:val="24"/>
          <w:szCs w:val="24"/>
          <w:lang w:val="en-GB"/>
        </w:rPr>
        <w:t xml:space="preserve"> </w:t>
      </w:r>
      <w:r w:rsidRPr="00F06323">
        <w:rPr>
          <w:sz w:val="24"/>
          <w:szCs w:val="24"/>
          <w:lang w:val="en-GB"/>
        </w:rPr>
        <w:t xml:space="preserve">better and decided to rewrite the assembly and </w:t>
      </w:r>
    </w:p>
    <w:p w:rsidR="00150861" w:rsidRDefault="00F61BB9" w:rsidP="002943ED">
      <w:pPr>
        <w:rPr>
          <w:sz w:val="24"/>
          <w:szCs w:val="24"/>
          <w:lang w:val="en-GB"/>
        </w:rPr>
      </w:pPr>
      <w:r w:rsidRPr="00F06323">
        <w:rPr>
          <w:sz w:val="24"/>
          <w:szCs w:val="24"/>
          <w:lang w:val="en-GB"/>
        </w:rPr>
        <w:t>compiler code for the machine used</w:t>
      </w:r>
      <w:r w:rsidR="006319B4">
        <w:rPr>
          <w:sz w:val="24"/>
          <w:szCs w:val="24"/>
          <w:lang w:val="en-GB"/>
        </w:rPr>
        <w:t xml:space="preserve"> </w:t>
      </w:r>
      <w:r w:rsidRPr="00F06323">
        <w:rPr>
          <w:sz w:val="24"/>
          <w:szCs w:val="24"/>
          <w:lang w:val="en-GB"/>
        </w:rPr>
        <w:t xml:space="preserve">in his college. </w:t>
      </w:r>
    </w:p>
    <w:p w:rsidR="00150861" w:rsidRPr="00150861" w:rsidRDefault="00F61BB9" w:rsidP="002943ED">
      <w:r w:rsidRPr="00F06323">
        <w:rPr>
          <w:sz w:val="24"/>
          <w:szCs w:val="24"/>
          <w:lang w:val="en-GB"/>
        </w:rPr>
        <w:t xml:space="preserve">Knuth switched major from </w:t>
      </w:r>
      <w:r w:rsidR="00150861" w:rsidRPr="00F06323">
        <w:rPr>
          <w:sz w:val="24"/>
          <w:szCs w:val="24"/>
          <w:lang w:val="en-GB"/>
        </w:rPr>
        <w:t>physics to Mathematics and</w:t>
      </w:r>
      <w:r w:rsidR="00150861">
        <w:t xml:space="preserve"> </w:t>
      </w:r>
      <w:r w:rsidR="00150861" w:rsidRPr="00F06323">
        <w:rPr>
          <w:sz w:val="24"/>
          <w:szCs w:val="24"/>
          <w:lang w:val="en-GB"/>
        </w:rPr>
        <w:t>given his exceptionally</w:t>
      </w:r>
    </w:p>
    <w:p w:rsidR="00150861" w:rsidRDefault="00F61BB9" w:rsidP="002943ED">
      <w:pPr>
        <w:rPr>
          <w:sz w:val="24"/>
          <w:szCs w:val="24"/>
          <w:lang w:val="en-GB"/>
        </w:rPr>
      </w:pPr>
      <w:r w:rsidRPr="00F06323">
        <w:rPr>
          <w:sz w:val="24"/>
          <w:szCs w:val="24"/>
          <w:lang w:val="en-GB"/>
        </w:rPr>
        <w:t xml:space="preserve">outstanding work, he received his bachelor of science degree as well </w:t>
      </w:r>
    </w:p>
    <w:p w:rsidR="00150861" w:rsidRDefault="00F61BB9" w:rsidP="002943ED">
      <w:pPr>
        <w:rPr>
          <w:sz w:val="24"/>
          <w:szCs w:val="24"/>
          <w:lang w:val="en-GB"/>
        </w:rPr>
      </w:pPr>
      <w:r w:rsidRPr="00F06323">
        <w:rPr>
          <w:sz w:val="24"/>
          <w:szCs w:val="24"/>
          <w:lang w:val="en-GB"/>
        </w:rPr>
        <w:t>as his master of science degree.</w:t>
      </w:r>
      <w:r w:rsidR="006319B4">
        <w:rPr>
          <w:sz w:val="24"/>
          <w:szCs w:val="24"/>
          <w:lang w:val="en-GB"/>
        </w:rPr>
        <w:t xml:space="preserve"> </w:t>
      </w:r>
      <w:r w:rsidR="006319B4">
        <w:rPr>
          <w:sz w:val="24"/>
          <w:szCs w:val="24"/>
          <w:lang w:val="en-GB"/>
        </w:rPr>
        <w:t>(</w:t>
      </w:r>
      <w:r w:rsidR="006319B4" w:rsidRPr="006319B4">
        <w:rPr>
          <w:sz w:val="24"/>
          <w:szCs w:val="24"/>
          <w:lang w:val="en-GB"/>
        </w:rPr>
        <w:t>Koshy, 2004)</w:t>
      </w:r>
      <w:r w:rsidR="006319B4">
        <w:rPr>
          <w:sz w:val="24"/>
          <w:szCs w:val="24"/>
          <w:lang w:val="en-GB"/>
        </w:rPr>
        <w:t xml:space="preserve"> (Walden</w:t>
      </w:r>
      <w:r w:rsidR="006319B4" w:rsidRPr="006319B4">
        <w:rPr>
          <w:sz w:val="24"/>
          <w:szCs w:val="24"/>
          <w:lang w:val="en-GB"/>
        </w:rPr>
        <w:t>, 2017)</w:t>
      </w:r>
    </w:p>
    <w:p w:rsidR="00F06323" w:rsidRDefault="00F06323" w:rsidP="002943ED">
      <w:pPr>
        <w:rPr>
          <w:sz w:val="24"/>
          <w:szCs w:val="24"/>
          <w:lang w:val="en-GB"/>
        </w:rPr>
      </w:pPr>
      <w:r w:rsidRPr="00F06323">
        <w:rPr>
          <w:sz w:val="24"/>
          <w:szCs w:val="24"/>
          <w:lang w:val="en-GB"/>
        </w:rPr>
        <w:t xml:space="preserve"> </w:t>
      </w:r>
    </w:p>
    <w:p w:rsidR="00F06323" w:rsidRDefault="00F06323" w:rsidP="002943ED">
      <w:pPr>
        <w:rPr>
          <w:sz w:val="24"/>
          <w:szCs w:val="24"/>
          <w:lang w:val="en-GB"/>
        </w:rPr>
      </w:pPr>
      <w:r>
        <w:rPr>
          <w:sz w:val="24"/>
          <w:szCs w:val="24"/>
          <w:lang w:val="en-GB"/>
        </w:rPr>
        <w:t xml:space="preserve">In 1963, </w:t>
      </w:r>
      <w:r w:rsidRPr="00F06323">
        <w:rPr>
          <w:sz w:val="24"/>
          <w:szCs w:val="24"/>
          <w:lang w:val="en-GB"/>
        </w:rPr>
        <w:t>Knuth earned his PhD mathematics from the California Institute of</w:t>
      </w:r>
    </w:p>
    <w:p w:rsidR="00EC2F8F" w:rsidRPr="00EC2F8F" w:rsidRDefault="00F06323" w:rsidP="00EC2F8F">
      <w:pPr>
        <w:rPr>
          <w:sz w:val="24"/>
          <w:szCs w:val="24"/>
          <w:lang w:val="en-GB"/>
        </w:rPr>
      </w:pPr>
      <w:r w:rsidRPr="00F06323">
        <w:rPr>
          <w:sz w:val="24"/>
          <w:szCs w:val="24"/>
          <w:lang w:val="en-GB"/>
        </w:rPr>
        <w:t>Technology under the advisory of the great mathematician Marshall Hall.</w:t>
      </w:r>
    </w:p>
    <w:p w:rsidR="00F06323" w:rsidRDefault="00F06323" w:rsidP="00F06323">
      <w:pPr>
        <w:pStyle w:val="Heading1"/>
        <w:rPr>
          <w:b/>
          <w:lang w:val="en-GB"/>
        </w:rPr>
      </w:pPr>
      <w:r w:rsidRPr="00F06323">
        <w:rPr>
          <w:b/>
          <w:lang w:val="en-GB"/>
        </w:rPr>
        <w:t>CONTRIBUTIONS TO COMPUTER SCIENCE</w:t>
      </w:r>
    </w:p>
    <w:p w:rsidR="00DC43EE" w:rsidRPr="00150861" w:rsidRDefault="00DC43EE" w:rsidP="00DC43EE">
      <w:pPr>
        <w:rPr>
          <w:sz w:val="24"/>
          <w:szCs w:val="24"/>
          <w:lang w:val="en-GB"/>
        </w:rPr>
      </w:pPr>
    </w:p>
    <w:p w:rsidR="00DC43EE" w:rsidRPr="00150861" w:rsidRDefault="00DC43EE" w:rsidP="00DC43EE">
      <w:pPr>
        <w:pStyle w:val="Heading2"/>
        <w:rPr>
          <w:sz w:val="24"/>
          <w:szCs w:val="24"/>
          <w:lang w:val="en-GB"/>
        </w:rPr>
      </w:pPr>
      <w:r w:rsidRPr="00150861">
        <w:rPr>
          <w:sz w:val="24"/>
          <w:szCs w:val="24"/>
          <w:lang w:val="en-GB"/>
        </w:rPr>
        <w:t>“An algorithm must be seen to be believed.”</w:t>
      </w:r>
    </w:p>
    <w:p w:rsidR="00DC43EE" w:rsidRPr="00150861" w:rsidRDefault="00DC43EE" w:rsidP="00DC43EE">
      <w:pPr>
        <w:pStyle w:val="ListParagraph"/>
        <w:numPr>
          <w:ilvl w:val="0"/>
          <w:numId w:val="25"/>
        </w:numPr>
        <w:rPr>
          <w:sz w:val="24"/>
          <w:szCs w:val="24"/>
          <w:lang w:val="en-GB"/>
        </w:rPr>
      </w:pPr>
      <w:r w:rsidRPr="00150861">
        <w:rPr>
          <w:sz w:val="24"/>
          <w:szCs w:val="24"/>
          <w:lang w:val="en-GB"/>
        </w:rPr>
        <w:t>Vol. I, Fundamental Algorithms, Section 1.1 (1968)</w:t>
      </w:r>
    </w:p>
    <w:p w:rsidR="00F06323" w:rsidRPr="00150861" w:rsidRDefault="00F06323" w:rsidP="00F06323">
      <w:pPr>
        <w:rPr>
          <w:sz w:val="24"/>
          <w:szCs w:val="24"/>
          <w:lang w:val="en-GB"/>
        </w:rPr>
      </w:pPr>
    </w:p>
    <w:p w:rsidR="00150861" w:rsidRDefault="00F06323" w:rsidP="00F06323">
      <w:pPr>
        <w:rPr>
          <w:sz w:val="24"/>
          <w:szCs w:val="24"/>
          <w:lang w:val="en-GB"/>
        </w:rPr>
      </w:pPr>
      <w:r w:rsidRPr="00150861">
        <w:rPr>
          <w:sz w:val="24"/>
          <w:szCs w:val="24"/>
          <w:lang w:val="en-GB"/>
        </w:rPr>
        <w:t xml:space="preserve">After receiving his PhD Knuth joined Caltech’s faculty as an associate professor. </w:t>
      </w:r>
    </w:p>
    <w:p w:rsidR="00150861" w:rsidRDefault="00F06323" w:rsidP="00F06323">
      <w:pPr>
        <w:rPr>
          <w:sz w:val="24"/>
          <w:szCs w:val="24"/>
          <w:lang w:val="en-GB"/>
        </w:rPr>
      </w:pPr>
      <w:r w:rsidRPr="00150861">
        <w:rPr>
          <w:sz w:val="24"/>
          <w:szCs w:val="24"/>
          <w:lang w:val="en-GB"/>
        </w:rPr>
        <w:t>Here, he began to write a book on computer programming language compilers.</w:t>
      </w:r>
    </w:p>
    <w:p w:rsidR="00F86B20" w:rsidRDefault="00150861" w:rsidP="00F86B20">
      <w:pPr>
        <w:rPr>
          <w:sz w:val="24"/>
          <w:szCs w:val="24"/>
          <w:lang w:val="en-GB"/>
        </w:rPr>
      </w:pPr>
      <w:r>
        <w:rPr>
          <w:sz w:val="24"/>
          <w:szCs w:val="24"/>
          <w:lang w:val="en-GB"/>
        </w:rPr>
        <w:t>However, Knuth</w:t>
      </w:r>
      <w:r w:rsidR="00F86B20">
        <w:rPr>
          <w:sz w:val="24"/>
          <w:szCs w:val="24"/>
          <w:lang w:val="en-GB"/>
        </w:rPr>
        <w:t xml:space="preserve"> was frustrated that with despite so much discovery in the field </w:t>
      </w:r>
    </w:p>
    <w:p w:rsidR="00F86B20" w:rsidRDefault="00F86B20" w:rsidP="00F86B20">
      <w:pPr>
        <w:rPr>
          <w:sz w:val="24"/>
          <w:szCs w:val="24"/>
          <w:lang w:val="en-GB"/>
        </w:rPr>
      </w:pPr>
      <w:r>
        <w:rPr>
          <w:sz w:val="24"/>
          <w:szCs w:val="24"/>
          <w:lang w:val="en-GB"/>
        </w:rPr>
        <w:t>there was no one useful source of what was known. Knuth realised the need for</w:t>
      </w:r>
    </w:p>
    <w:p w:rsidR="00F86B20" w:rsidRPr="00F86B20" w:rsidRDefault="00F86B20" w:rsidP="00F86B20">
      <w:pPr>
        <w:rPr>
          <w:i/>
          <w:sz w:val="24"/>
          <w:szCs w:val="24"/>
          <w:lang w:val="en-GB"/>
        </w:rPr>
      </w:pPr>
      <w:r w:rsidRPr="00F86B20">
        <w:rPr>
          <w:i/>
          <w:sz w:val="24"/>
          <w:szCs w:val="24"/>
          <w:lang w:val="en-GB"/>
        </w:rPr>
        <w:t xml:space="preserve">“someone to get down all the good ideas that had been published and that we </w:t>
      </w:r>
    </w:p>
    <w:p w:rsidR="00F86B20" w:rsidRDefault="00F86B20" w:rsidP="00F06323">
      <w:pPr>
        <w:rPr>
          <w:sz w:val="24"/>
          <w:szCs w:val="24"/>
          <w:lang w:val="en-GB"/>
        </w:rPr>
      </w:pPr>
      <w:r w:rsidRPr="00F86B20">
        <w:rPr>
          <w:i/>
          <w:sz w:val="24"/>
          <w:szCs w:val="24"/>
          <w:lang w:val="en-GB"/>
        </w:rPr>
        <w:t>were already forgetting</w:t>
      </w:r>
      <w:r>
        <w:rPr>
          <w:i/>
          <w:sz w:val="24"/>
          <w:szCs w:val="24"/>
          <w:lang w:val="en-GB"/>
        </w:rPr>
        <w:t xml:space="preserve">” </w:t>
      </w:r>
      <w:r>
        <w:rPr>
          <w:sz w:val="24"/>
          <w:szCs w:val="24"/>
          <w:lang w:val="en-GB"/>
        </w:rPr>
        <w:t xml:space="preserve">and so </w:t>
      </w:r>
      <w:r w:rsidR="00F06323" w:rsidRPr="00150861">
        <w:rPr>
          <w:sz w:val="24"/>
          <w:szCs w:val="24"/>
          <w:lang w:val="en-GB"/>
        </w:rPr>
        <w:t xml:space="preserve">came the birth of </w:t>
      </w:r>
    </w:p>
    <w:p w:rsidR="00F06323" w:rsidRDefault="00F06323" w:rsidP="00F06323">
      <w:pPr>
        <w:rPr>
          <w:sz w:val="24"/>
          <w:szCs w:val="24"/>
          <w:lang w:val="en-GB"/>
        </w:rPr>
      </w:pPr>
      <w:r w:rsidRPr="00150861">
        <w:rPr>
          <w:i/>
          <w:sz w:val="24"/>
          <w:szCs w:val="24"/>
          <w:lang w:val="en-GB"/>
        </w:rPr>
        <w:t>“The Art of Computer Programming”</w:t>
      </w:r>
      <w:r w:rsidR="00DC43EE" w:rsidRPr="00150861">
        <w:rPr>
          <w:sz w:val="24"/>
          <w:szCs w:val="24"/>
          <w:lang w:val="en-GB"/>
        </w:rPr>
        <w:t>.</w:t>
      </w:r>
      <w:r w:rsidR="00AD238D">
        <w:rPr>
          <w:sz w:val="24"/>
          <w:szCs w:val="24"/>
          <w:lang w:val="en-GB"/>
        </w:rPr>
        <w:t xml:space="preserve"> </w:t>
      </w:r>
      <w:r w:rsidR="00AD238D" w:rsidRPr="00AD238D">
        <w:rPr>
          <w:sz w:val="24"/>
          <w:szCs w:val="24"/>
          <w:lang w:val="en-GB"/>
        </w:rPr>
        <w:t>(Bcs.org, 2017)</w:t>
      </w:r>
    </w:p>
    <w:p w:rsidR="00F86B20" w:rsidRDefault="00F86B20" w:rsidP="00F06323">
      <w:pPr>
        <w:rPr>
          <w:sz w:val="24"/>
          <w:szCs w:val="24"/>
          <w:lang w:val="en-GB"/>
        </w:rPr>
      </w:pPr>
    </w:p>
    <w:p w:rsidR="00EC2F8F" w:rsidRDefault="00EC2F8F" w:rsidP="00F06323">
      <w:pPr>
        <w:rPr>
          <w:sz w:val="24"/>
          <w:szCs w:val="24"/>
          <w:lang w:val="en-GB"/>
        </w:rPr>
      </w:pPr>
    </w:p>
    <w:p w:rsidR="00F86B20" w:rsidRDefault="00F86B20" w:rsidP="00F06323">
      <w:pPr>
        <w:rPr>
          <w:sz w:val="24"/>
          <w:szCs w:val="24"/>
          <w:lang w:val="en-GB"/>
        </w:rPr>
      </w:pPr>
      <w:r>
        <w:rPr>
          <w:sz w:val="24"/>
          <w:szCs w:val="24"/>
          <w:lang w:val="en-GB"/>
        </w:rPr>
        <w:t xml:space="preserve">Knuth felt he was the perfect candidate to write such a book as he was the only guy </w:t>
      </w:r>
    </w:p>
    <w:p w:rsidR="002A3D87" w:rsidRDefault="002A3D87" w:rsidP="00F06323">
      <w:pPr>
        <w:rPr>
          <w:sz w:val="24"/>
          <w:szCs w:val="24"/>
          <w:lang w:val="en-GB"/>
        </w:rPr>
      </w:pPr>
      <w:r>
        <w:rPr>
          <w:sz w:val="24"/>
          <w:szCs w:val="24"/>
          <w:lang w:val="en-GB"/>
        </w:rPr>
        <w:t>h</w:t>
      </w:r>
      <w:r w:rsidR="00F86B20">
        <w:rPr>
          <w:sz w:val="24"/>
          <w:szCs w:val="24"/>
          <w:lang w:val="en-GB"/>
        </w:rPr>
        <w:t>e knew who hadn’t invented anything himself</w:t>
      </w:r>
      <w:r>
        <w:rPr>
          <w:sz w:val="24"/>
          <w:szCs w:val="24"/>
          <w:lang w:val="en-GB"/>
        </w:rPr>
        <w:t xml:space="preserve">, he could deliver an unbiased and </w:t>
      </w:r>
    </w:p>
    <w:p w:rsidR="00F86B20" w:rsidRPr="00F86B20" w:rsidRDefault="002A3D87" w:rsidP="00F06323">
      <w:pPr>
        <w:rPr>
          <w:sz w:val="24"/>
          <w:szCs w:val="24"/>
          <w:lang w:val="en-GB"/>
        </w:rPr>
      </w:pPr>
      <w:r>
        <w:rPr>
          <w:sz w:val="24"/>
          <w:szCs w:val="24"/>
          <w:lang w:val="en-GB"/>
        </w:rPr>
        <w:t>neutral approach and act as a “spokes</w:t>
      </w:r>
      <w:r w:rsidR="00AD238D">
        <w:rPr>
          <w:sz w:val="24"/>
          <w:szCs w:val="24"/>
          <w:lang w:val="en-GB"/>
        </w:rPr>
        <w:t xml:space="preserve">man for the other people”. </w:t>
      </w:r>
      <w:r w:rsidR="00AD238D" w:rsidRPr="00AD238D">
        <w:rPr>
          <w:sz w:val="24"/>
          <w:szCs w:val="24"/>
          <w:lang w:val="en-GB"/>
        </w:rPr>
        <w:t>(Bcs.org, 2017)</w:t>
      </w:r>
    </w:p>
    <w:p w:rsidR="002A3D87" w:rsidRDefault="002A3D87" w:rsidP="00DC43EE">
      <w:pPr>
        <w:rPr>
          <w:sz w:val="24"/>
          <w:szCs w:val="24"/>
          <w:lang w:val="en-GB"/>
        </w:rPr>
      </w:pPr>
    </w:p>
    <w:p w:rsidR="00150861" w:rsidRDefault="00DC43EE" w:rsidP="00DC43EE">
      <w:pPr>
        <w:rPr>
          <w:sz w:val="24"/>
          <w:szCs w:val="24"/>
          <w:lang w:val="en-GB"/>
        </w:rPr>
      </w:pPr>
      <w:r w:rsidRPr="00150861">
        <w:rPr>
          <w:sz w:val="24"/>
          <w:szCs w:val="24"/>
          <w:lang w:val="en-GB"/>
        </w:rPr>
        <w:t>“The Art of Computer Programming” is a multi-volume textbook that illustrates</w:t>
      </w:r>
    </w:p>
    <w:p w:rsidR="00150861" w:rsidRDefault="00DC43EE" w:rsidP="00DC43EE">
      <w:pPr>
        <w:rPr>
          <w:sz w:val="24"/>
          <w:szCs w:val="24"/>
          <w:lang w:val="en-GB"/>
        </w:rPr>
      </w:pPr>
      <w:r w:rsidRPr="00150861">
        <w:rPr>
          <w:sz w:val="24"/>
          <w:szCs w:val="24"/>
          <w:lang w:val="en-GB"/>
        </w:rPr>
        <w:t xml:space="preserve"> the rigorous analysis of the computational complexity of algorithms and </w:t>
      </w:r>
    </w:p>
    <w:p w:rsidR="00DC43EE" w:rsidRDefault="00DC43EE" w:rsidP="00DC43EE">
      <w:pPr>
        <w:rPr>
          <w:sz w:val="24"/>
          <w:szCs w:val="24"/>
          <w:lang w:val="en-GB"/>
        </w:rPr>
      </w:pPr>
      <w:r w:rsidRPr="00150861">
        <w:rPr>
          <w:sz w:val="24"/>
          <w:szCs w:val="24"/>
          <w:lang w:val="en-GB"/>
        </w:rPr>
        <w:t>systematised formal mathematical techniques for it.</w:t>
      </w:r>
      <w:r w:rsidR="00AD238D">
        <w:rPr>
          <w:sz w:val="24"/>
          <w:szCs w:val="24"/>
          <w:lang w:val="en-GB"/>
        </w:rPr>
        <w:t xml:space="preserve"> (CS</w:t>
      </w:r>
      <w:r w:rsidR="00D47941">
        <w:rPr>
          <w:sz w:val="24"/>
          <w:szCs w:val="24"/>
          <w:lang w:val="en-GB"/>
        </w:rPr>
        <w:t>-S</w:t>
      </w:r>
      <w:r w:rsidR="00AD238D" w:rsidRPr="00AD238D">
        <w:rPr>
          <w:sz w:val="24"/>
          <w:szCs w:val="24"/>
          <w:lang w:val="en-GB"/>
        </w:rPr>
        <w:t>t</w:t>
      </w:r>
      <w:r w:rsidR="00AD238D">
        <w:rPr>
          <w:sz w:val="24"/>
          <w:szCs w:val="24"/>
          <w:lang w:val="en-GB"/>
        </w:rPr>
        <w:t>anford</w:t>
      </w:r>
      <w:r w:rsidR="00D47941">
        <w:rPr>
          <w:sz w:val="24"/>
          <w:szCs w:val="24"/>
          <w:lang w:val="en-GB"/>
        </w:rPr>
        <w:t>1</w:t>
      </w:r>
      <w:r w:rsidR="00AD238D">
        <w:rPr>
          <w:sz w:val="24"/>
          <w:szCs w:val="24"/>
          <w:lang w:val="en-GB"/>
        </w:rPr>
        <w:t>.</w:t>
      </w:r>
      <w:r w:rsidR="00AD238D" w:rsidRPr="00AD238D">
        <w:rPr>
          <w:sz w:val="24"/>
          <w:szCs w:val="24"/>
          <w:lang w:val="en-GB"/>
        </w:rPr>
        <w:t>, 2017)</w:t>
      </w:r>
    </w:p>
    <w:p w:rsidR="00EB412B" w:rsidRDefault="00EB412B" w:rsidP="00DC43EE">
      <w:pPr>
        <w:rPr>
          <w:sz w:val="24"/>
          <w:szCs w:val="24"/>
          <w:lang w:val="en-GB"/>
        </w:rPr>
      </w:pPr>
    </w:p>
    <w:p w:rsidR="00EB412B" w:rsidRPr="00C46743" w:rsidRDefault="00DB0482" w:rsidP="00DC43EE">
      <w:pPr>
        <w:rPr>
          <w:sz w:val="24"/>
          <w:szCs w:val="24"/>
          <w:lang w:val="en-GB"/>
        </w:rPr>
      </w:pPr>
      <w:r>
        <w:rPr>
          <w:sz w:val="24"/>
          <w:szCs w:val="24"/>
          <w:lang w:val="en-GB"/>
        </w:rPr>
        <w:t>In 1999, the textbooks</w:t>
      </w:r>
      <w:r w:rsidR="002A3D87" w:rsidRPr="002A3D87">
        <w:rPr>
          <w:sz w:val="24"/>
          <w:szCs w:val="24"/>
          <w:lang w:val="en-GB"/>
        </w:rPr>
        <w:t xml:space="preserve"> were named among the best twelve physical-science monographs of the century by American Scientist</w:t>
      </w:r>
      <w:r w:rsidR="00D47941">
        <w:rPr>
          <w:sz w:val="24"/>
          <w:szCs w:val="24"/>
          <w:lang w:val="en-GB"/>
        </w:rPr>
        <w:t xml:space="preserve"> </w:t>
      </w:r>
      <w:r w:rsidR="00D47941" w:rsidRPr="00AD238D">
        <w:rPr>
          <w:sz w:val="24"/>
          <w:szCs w:val="24"/>
          <w:lang w:val="en-GB"/>
        </w:rPr>
        <w:t>(Bcs.org, 2017)</w:t>
      </w:r>
      <w:r w:rsidR="002A3D87" w:rsidRPr="002A3D87">
        <w:rPr>
          <w:sz w:val="24"/>
          <w:szCs w:val="24"/>
          <w:lang w:val="en-GB"/>
        </w:rPr>
        <w:t>.</w:t>
      </w:r>
      <w:r w:rsidR="002A3D87">
        <w:rPr>
          <w:sz w:val="24"/>
          <w:szCs w:val="24"/>
          <w:lang w:val="en-GB"/>
        </w:rPr>
        <w:t xml:space="preserve"> </w:t>
      </w:r>
      <w:r w:rsidR="00EB412B">
        <w:rPr>
          <w:sz w:val="24"/>
          <w:szCs w:val="24"/>
          <w:lang w:val="en-GB"/>
        </w:rPr>
        <w:t>The texts are extremely complex and</w:t>
      </w:r>
      <w:r>
        <w:rPr>
          <w:sz w:val="24"/>
          <w:szCs w:val="24"/>
          <w:lang w:val="en-GB"/>
        </w:rPr>
        <w:t xml:space="preserve"> difficult, e</w:t>
      </w:r>
      <w:r w:rsidR="00EB412B">
        <w:rPr>
          <w:sz w:val="24"/>
          <w:szCs w:val="24"/>
          <w:lang w:val="en-GB"/>
        </w:rPr>
        <w:t>ven Bill Gates has praised its difficulty</w:t>
      </w:r>
      <w:r w:rsidR="002A3D87">
        <w:rPr>
          <w:sz w:val="24"/>
          <w:szCs w:val="24"/>
          <w:lang w:val="en-GB"/>
        </w:rPr>
        <w:t xml:space="preserve"> </w:t>
      </w:r>
      <w:r w:rsidR="00D04F93">
        <w:rPr>
          <w:sz w:val="24"/>
          <w:szCs w:val="24"/>
          <w:lang w:val="en-GB"/>
        </w:rPr>
        <w:t>s</w:t>
      </w:r>
      <w:r w:rsidR="00EB412B">
        <w:rPr>
          <w:sz w:val="24"/>
          <w:szCs w:val="24"/>
          <w:lang w:val="en-GB"/>
        </w:rPr>
        <w:t xml:space="preserve">tating </w:t>
      </w:r>
      <w:r w:rsidRPr="00DB0482">
        <w:rPr>
          <w:i/>
          <w:sz w:val="24"/>
          <w:szCs w:val="24"/>
          <w:lang w:val="en-GB"/>
        </w:rPr>
        <w:t>"If you think you're a really good programmer… read (Knuth's) Art of Computer Programming… You should definitely send me a résumé if you can read the whole thing."</w:t>
      </w:r>
      <w:r w:rsidR="00C46743">
        <w:rPr>
          <w:i/>
          <w:sz w:val="24"/>
          <w:szCs w:val="24"/>
          <w:lang w:val="en-GB"/>
        </w:rPr>
        <w:t xml:space="preserve"> </w:t>
      </w:r>
      <w:r w:rsidR="00D47941" w:rsidRPr="00D47941">
        <w:rPr>
          <w:sz w:val="24"/>
          <w:szCs w:val="24"/>
          <w:lang w:val="en-GB"/>
        </w:rPr>
        <w:t>(Weinberger, 2017)</w:t>
      </w:r>
    </w:p>
    <w:p w:rsidR="00DB0482" w:rsidRDefault="00DB0482" w:rsidP="00DC43EE">
      <w:pPr>
        <w:rPr>
          <w:i/>
          <w:sz w:val="24"/>
          <w:szCs w:val="24"/>
          <w:lang w:val="en-GB"/>
        </w:rPr>
      </w:pPr>
    </w:p>
    <w:p w:rsidR="00FA0AB6" w:rsidRDefault="00DB0482" w:rsidP="00DC43EE">
      <w:pPr>
        <w:rPr>
          <w:sz w:val="24"/>
          <w:szCs w:val="24"/>
          <w:lang w:val="en-GB"/>
        </w:rPr>
      </w:pPr>
      <w:r>
        <w:rPr>
          <w:sz w:val="24"/>
          <w:szCs w:val="24"/>
          <w:lang w:val="en-GB"/>
        </w:rPr>
        <w:t>Other contributions to the computer science community include the development of parsing</w:t>
      </w:r>
      <w:r w:rsidR="00CF7D43">
        <w:rPr>
          <w:sz w:val="24"/>
          <w:szCs w:val="24"/>
          <w:lang w:val="en-GB"/>
        </w:rPr>
        <w:t xml:space="preserve"> that is used in algebraic compiler</w:t>
      </w:r>
      <w:r w:rsidR="00FA0AB6">
        <w:rPr>
          <w:sz w:val="24"/>
          <w:szCs w:val="24"/>
          <w:lang w:val="en-GB"/>
        </w:rPr>
        <w:t>s to this day. Knuth developed this theory which underlies algebraic languages and it wasn’t until through writing chapter ten of “The Art of Computing” book, that combining the knowledge and theories of others, he was able to bring them together and develop the theory of parsing.</w:t>
      </w:r>
      <w:r w:rsidR="00D47941">
        <w:rPr>
          <w:sz w:val="24"/>
          <w:szCs w:val="24"/>
          <w:lang w:val="en-GB"/>
        </w:rPr>
        <w:t xml:space="preserve"> </w:t>
      </w:r>
      <w:r w:rsidR="00D47941" w:rsidRPr="00AD238D">
        <w:rPr>
          <w:sz w:val="24"/>
          <w:szCs w:val="24"/>
          <w:lang w:val="en-GB"/>
        </w:rPr>
        <w:t>(Bcs.org, 2017)</w:t>
      </w:r>
    </w:p>
    <w:p w:rsidR="00FA0AB6" w:rsidRDefault="00FA0AB6" w:rsidP="00DC43EE">
      <w:pPr>
        <w:rPr>
          <w:sz w:val="24"/>
          <w:szCs w:val="24"/>
          <w:lang w:val="en-GB"/>
        </w:rPr>
      </w:pPr>
    </w:p>
    <w:p w:rsidR="000A02D4" w:rsidRDefault="00FA0AB6" w:rsidP="00DC43EE">
      <w:pPr>
        <w:rPr>
          <w:i/>
          <w:sz w:val="24"/>
          <w:szCs w:val="24"/>
          <w:lang w:val="en-GB"/>
        </w:rPr>
      </w:pPr>
      <w:r>
        <w:rPr>
          <w:sz w:val="24"/>
          <w:szCs w:val="24"/>
          <w:lang w:val="en-GB"/>
        </w:rPr>
        <w:t xml:space="preserve">Knuth feels his greatest contribution to computer science was his mathematical approach to compare algorithms to discover how good a method was. He worked out quantitative ways to measure which programs were better than others and the mathematical approach that carries along with it and ultimately is referred to as analysis of algorithms. </w:t>
      </w:r>
      <w:r w:rsidRPr="00FA0AB6">
        <w:rPr>
          <w:i/>
          <w:sz w:val="24"/>
          <w:szCs w:val="24"/>
          <w:lang w:val="en-GB"/>
        </w:rPr>
        <w:t>“It’s what I’m most proud of - in developing an academic subject, but it’s key to the successful use of the machine”</w:t>
      </w:r>
      <w:r>
        <w:rPr>
          <w:i/>
          <w:sz w:val="24"/>
          <w:szCs w:val="24"/>
          <w:lang w:val="en-GB"/>
        </w:rPr>
        <w:t>.</w:t>
      </w:r>
      <w:r w:rsidR="00D47941">
        <w:rPr>
          <w:i/>
          <w:sz w:val="24"/>
          <w:szCs w:val="24"/>
          <w:lang w:val="en-GB"/>
        </w:rPr>
        <w:t xml:space="preserve"> </w:t>
      </w:r>
      <w:r w:rsidR="00D47941" w:rsidRPr="00AD238D">
        <w:rPr>
          <w:sz w:val="24"/>
          <w:szCs w:val="24"/>
          <w:lang w:val="en-GB"/>
        </w:rPr>
        <w:t>(Bcs.org, 2017)</w:t>
      </w:r>
    </w:p>
    <w:p w:rsidR="000A02D4" w:rsidRDefault="000A02D4" w:rsidP="00DC43EE">
      <w:pPr>
        <w:rPr>
          <w:i/>
          <w:sz w:val="24"/>
          <w:szCs w:val="24"/>
          <w:lang w:val="en-GB"/>
        </w:rPr>
      </w:pPr>
    </w:p>
    <w:p w:rsidR="00DB0482" w:rsidRDefault="000A02D4" w:rsidP="00DC43EE">
      <w:pPr>
        <w:rPr>
          <w:i/>
          <w:sz w:val="24"/>
          <w:szCs w:val="24"/>
          <w:lang w:val="en-GB"/>
        </w:rPr>
      </w:pPr>
      <w:r>
        <w:rPr>
          <w:sz w:val="24"/>
          <w:szCs w:val="24"/>
          <w:lang w:val="en-GB"/>
        </w:rPr>
        <w:t xml:space="preserve">Knuth also incorporated his religious beliefs into his texts of computer science and he </w:t>
      </w:r>
      <w:r w:rsidR="00C46743">
        <w:rPr>
          <w:sz w:val="24"/>
          <w:szCs w:val="24"/>
          <w:lang w:val="en-GB"/>
        </w:rPr>
        <w:t>wrote another book titled “Things a Computer Scientist Rarely Talks About”.  The book contains the annotated transcripts of six public lectures given by Knuth based upon the subject of relations between religion and computer science.</w:t>
      </w:r>
      <w:r w:rsidR="00117DA4">
        <w:rPr>
          <w:i/>
          <w:sz w:val="24"/>
          <w:szCs w:val="24"/>
          <w:lang w:val="en-GB"/>
        </w:rPr>
        <w:t xml:space="preserve"> </w:t>
      </w:r>
      <w:r w:rsidR="00D47941">
        <w:rPr>
          <w:sz w:val="24"/>
          <w:szCs w:val="24"/>
          <w:lang w:val="en-GB"/>
        </w:rPr>
        <w:t>(CS-Stanford2</w:t>
      </w:r>
      <w:r w:rsidR="00D47941" w:rsidRPr="00D47941">
        <w:rPr>
          <w:sz w:val="24"/>
          <w:szCs w:val="24"/>
          <w:lang w:val="en-GB"/>
        </w:rPr>
        <w:t>, 2017)</w:t>
      </w:r>
    </w:p>
    <w:p w:rsidR="00117DA4" w:rsidRDefault="00117DA4" w:rsidP="00DC43EE">
      <w:pPr>
        <w:rPr>
          <w:i/>
          <w:sz w:val="24"/>
          <w:szCs w:val="24"/>
          <w:lang w:val="en-GB"/>
        </w:rPr>
      </w:pPr>
    </w:p>
    <w:p w:rsidR="00D47941" w:rsidRDefault="007F6EA5" w:rsidP="00DC43EE">
      <w:pPr>
        <w:rPr>
          <w:sz w:val="24"/>
          <w:szCs w:val="24"/>
          <w:lang w:val="en-GB"/>
        </w:rPr>
      </w:pPr>
      <w:r>
        <w:rPr>
          <w:sz w:val="24"/>
          <w:szCs w:val="24"/>
          <w:lang w:val="en-GB"/>
        </w:rPr>
        <w:t xml:space="preserve">Knuth is the author of the mathematical novelette called Surreal Numbers. It is based upon English mathematician, John Conway’s, </w:t>
      </w:r>
      <w:r w:rsidRPr="007F6EA5">
        <w:rPr>
          <w:sz w:val="24"/>
          <w:szCs w:val="24"/>
          <w:lang w:val="en-GB"/>
        </w:rPr>
        <w:t>set theory construction of an alternate system of numbers</w:t>
      </w:r>
      <w:r>
        <w:rPr>
          <w:sz w:val="24"/>
          <w:szCs w:val="24"/>
          <w:lang w:val="en-GB"/>
        </w:rPr>
        <w:t xml:space="preserve">. In this book, Knuth shows the developments of the mathematics and not just a simple explanation he wanted </w:t>
      </w:r>
      <w:r w:rsidRPr="007F6EA5">
        <w:rPr>
          <w:i/>
          <w:sz w:val="24"/>
          <w:szCs w:val="24"/>
          <w:lang w:val="en-GB"/>
        </w:rPr>
        <w:t>``to teach how one might go about developing such a theory.”</w:t>
      </w:r>
      <w:r>
        <w:rPr>
          <w:sz w:val="24"/>
          <w:szCs w:val="24"/>
          <w:lang w:val="en-GB"/>
        </w:rPr>
        <w:t xml:space="preserve"> </w:t>
      </w:r>
    </w:p>
    <w:p w:rsidR="00EC2F8F" w:rsidRDefault="00D47941" w:rsidP="00EC2F8F">
      <w:pPr>
        <w:rPr>
          <w:sz w:val="24"/>
          <w:szCs w:val="24"/>
          <w:lang w:val="en-GB"/>
        </w:rPr>
      </w:pPr>
      <w:r>
        <w:rPr>
          <w:sz w:val="24"/>
          <w:szCs w:val="24"/>
          <w:lang w:val="en-GB"/>
        </w:rPr>
        <w:t>(CS-Standford3,2017)</w:t>
      </w:r>
    </w:p>
    <w:p w:rsidR="000B0D64" w:rsidRDefault="00EC2F8F" w:rsidP="00EC2F8F">
      <w:pPr>
        <w:rPr>
          <w:sz w:val="24"/>
          <w:szCs w:val="24"/>
          <w:lang w:val="en-GB"/>
        </w:rPr>
      </w:pPr>
      <w:r>
        <w:rPr>
          <w:sz w:val="24"/>
          <w:szCs w:val="24"/>
          <w:lang w:val="en-GB"/>
        </w:rPr>
        <w:t xml:space="preserve">Knuth was also the creator of </w:t>
      </w:r>
      <w:proofErr w:type="spellStart"/>
      <w:r>
        <w:rPr>
          <w:sz w:val="24"/>
          <w:szCs w:val="24"/>
          <w:lang w:val="en-GB"/>
        </w:rPr>
        <w:t>TeX</w:t>
      </w:r>
      <w:proofErr w:type="spellEnd"/>
      <w:r>
        <w:rPr>
          <w:sz w:val="24"/>
          <w:szCs w:val="24"/>
          <w:lang w:val="en-GB"/>
        </w:rPr>
        <w:t xml:space="preserve"> computer typesetting system in 1978. The goal of </w:t>
      </w:r>
      <w:proofErr w:type="spellStart"/>
      <w:r>
        <w:rPr>
          <w:sz w:val="24"/>
          <w:szCs w:val="24"/>
          <w:lang w:val="en-GB"/>
        </w:rPr>
        <w:t>TeX</w:t>
      </w:r>
      <w:proofErr w:type="spellEnd"/>
      <w:r>
        <w:rPr>
          <w:sz w:val="24"/>
          <w:szCs w:val="24"/>
          <w:lang w:val="en-GB"/>
        </w:rPr>
        <w:t xml:space="preserve"> was to allow</w:t>
      </w:r>
      <w:r w:rsidRPr="00EC2F8F">
        <w:rPr>
          <w:sz w:val="24"/>
          <w:szCs w:val="24"/>
          <w:lang w:val="en-GB"/>
        </w:rPr>
        <w:t xml:space="preserve"> anybody to produce high-quality books using minimal effort, and to provide a system that would give </w:t>
      </w:r>
      <w:r w:rsidR="009F6EDB" w:rsidRPr="00EC2F8F">
        <w:rPr>
          <w:sz w:val="24"/>
          <w:szCs w:val="24"/>
          <w:lang w:val="en-GB"/>
        </w:rPr>
        <w:t>the same</w:t>
      </w:r>
      <w:r w:rsidRPr="00EC2F8F">
        <w:rPr>
          <w:sz w:val="24"/>
          <w:szCs w:val="24"/>
          <w:lang w:val="en-GB"/>
        </w:rPr>
        <w:t xml:space="preserve"> results on all computers, at any point in time</w:t>
      </w:r>
      <w:r w:rsidR="009F6EDB">
        <w:rPr>
          <w:sz w:val="24"/>
          <w:szCs w:val="24"/>
          <w:lang w:val="en-GB"/>
        </w:rPr>
        <w:t xml:space="preserve">. </w:t>
      </w:r>
      <w:r w:rsidR="009F6EDB" w:rsidRPr="009F6EDB">
        <w:rPr>
          <w:sz w:val="24"/>
          <w:szCs w:val="24"/>
          <w:lang w:val="en-GB"/>
        </w:rPr>
        <w:t>(</w:t>
      </w:r>
      <w:proofErr w:type="spellStart"/>
      <w:r w:rsidR="009F6EDB" w:rsidRPr="009F6EDB">
        <w:rPr>
          <w:sz w:val="24"/>
          <w:szCs w:val="24"/>
          <w:lang w:val="en-GB"/>
        </w:rPr>
        <w:t>Gaudeul</w:t>
      </w:r>
      <w:proofErr w:type="spellEnd"/>
      <w:r w:rsidR="009F6EDB" w:rsidRPr="009F6EDB">
        <w:rPr>
          <w:sz w:val="24"/>
          <w:szCs w:val="24"/>
          <w:lang w:val="en-GB"/>
        </w:rPr>
        <w:t>, 2017)</w:t>
      </w:r>
    </w:p>
    <w:p w:rsidR="00EC2F8F" w:rsidRPr="00EC2F8F" w:rsidRDefault="000B0D64" w:rsidP="00EC2F8F">
      <w:pPr>
        <w:rPr>
          <w:lang w:val="en-GB"/>
        </w:rPr>
      </w:pPr>
      <w:r>
        <w:rPr>
          <w:sz w:val="24"/>
          <w:szCs w:val="24"/>
          <w:lang w:val="en-GB"/>
        </w:rPr>
        <w:t xml:space="preserve">Knuth also was the developer of METAFONT which is a description language used to defined vector fonts, this was devised as a counterpart to </w:t>
      </w:r>
      <w:proofErr w:type="spellStart"/>
      <w:r>
        <w:rPr>
          <w:sz w:val="24"/>
          <w:szCs w:val="24"/>
          <w:lang w:val="en-GB"/>
        </w:rPr>
        <w:t>TeX.</w:t>
      </w:r>
      <w:proofErr w:type="spellEnd"/>
      <w:r w:rsidR="00EC2F8F">
        <w:rPr>
          <w:sz w:val="24"/>
          <w:szCs w:val="24"/>
          <w:lang w:val="en-GB"/>
        </w:rPr>
        <w:t xml:space="preserve"> </w:t>
      </w:r>
      <w:r w:rsidR="009F6EDB">
        <w:rPr>
          <w:sz w:val="24"/>
          <w:szCs w:val="24"/>
          <w:lang w:val="en-GB"/>
        </w:rPr>
        <w:t xml:space="preserve"> </w:t>
      </w:r>
      <w:r w:rsidR="009F6EDB" w:rsidRPr="009F6EDB">
        <w:rPr>
          <w:sz w:val="24"/>
          <w:szCs w:val="24"/>
          <w:lang w:val="en-GB"/>
        </w:rPr>
        <w:t>(Knuth, 1986)</w:t>
      </w:r>
    </w:p>
    <w:p w:rsidR="00117DA4" w:rsidRDefault="007F6EA5" w:rsidP="007F6EA5">
      <w:pPr>
        <w:pStyle w:val="Heading1"/>
        <w:rPr>
          <w:b/>
          <w:lang w:val="en-GB"/>
        </w:rPr>
      </w:pPr>
      <w:r>
        <w:rPr>
          <w:b/>
          <w:lang w:val="en-GB"/>
        </w:rPr>
        <w:lastRenderedPageBreak/>
        <w:t>AWARDS</w:t>
      </w:r>
      <w:r w:rsidR="00A751E5">
        <w:rPr>
          <w:b/>
          <w:lang w:val="en-GB"/>
        </w:rPr>
        <w:t xml:space="preserve"> &amp; HONORS</w:t>
      </w:r>
    </w:p>
    <w:p w:rsidR="00C46743" w:rsidRDefault="00C46743" w:rsidP="007F6EA5">
      <w:pPr>
        <w:rPr>
          <w:lang w:val="en-GB"/>
        </w:rPr>
      </w:pPr>
    </w:p>
    <w:p w:rsidR="00C46743" w:rsidRPr="00C8737A" w:rsidRDefault="00C46743" w:rsidP="007F6EA5">
      <w:pPr>
        <w:rPr>
          <w:sz w:val="24"/>
          <w:szCs w:val="24"/>
          <w:lang w:val="en-GB"/>
        </w:rPr>
      </w:pPr>
      <w:r w:rsidRPr="00C8737A">
        <w:rPr>
          <w:sz w:val="24"/>
          <w:szCs w:val="24"/>
          <w:lang w:val="en-GB"/>
        </w:rPr>
        <w:t xml:space="preserve">Donald Knuth has received multiple awards for his academic contributions over the course of his scientific career. </w:t>
      </w:r>
    </w:p>
    <w:p w:rsidR="00C46743" w:rsidRDefault="00C46743" w:rsidP="007F6EA5">
      <w:pPr>
        <w:rPr>
          <w:lang w:val="en-GB"/>
        </w:rPr>
      </w:pPr>
    </w:p>
    <w:p w:rsidR="00FF69DD" w:rsidRDefault="00FF69DD" w:rsidP="00FF69DD">
      <w:pPr>
        <w:pStyle w:val="Heading2"/>
        <w:rPr>
          <w:lang w:val="en-GB"/>
        </w:rPr>
      </w:pPr>
      <w:r>
        <w:rPr>
          <w:lang w:val="en-GB"/>
        </w:rPr>
        <w:t xml:space="preserve"> 1970’s</w:t>
      </w:r>
    </w:p>
    <w:p w:rsidR="00C46743" w:rsidRPr="00C8737A" w:rsidRDefault="00C46743" w:rsidP="007F6EA5">
      <w:pPr>
        <w:rPr>
          <w:sz w:val="24"/>
          <w:szCs w:val="24"/>
          <w:lang w:val="en-GB"/>
        </w:rPr>
      </w:pPr>
      <w:r w:rsidRPr="00C8737A">
        <w:rPr>
          <w:sz w:val="24"/>
          <w:szCs w:val="24"/>
          <w:lang w:val="en-GB"/>
        </w:rPr>
        <w:t xml:space="preserve">In 1971, he received the first ACM Grace Hopper Award and not long after was awarded the notable Turing Award in 1974 for the development of </w:t>
      </w:r>
      <w:r w:rsidR="00FF69DD" w:rsidRPr="00C8737A">
        <w:rPr>
          <w:i/>
          <w:sz w:val="24"/>
          <w:szCs w:val="24"/>
          <w:lang w:val="en-GB"/>
        </w:rPr>
        <w:t>“</w:t>
      </w:r>
      <w:r w:rsidRPr="00C8737A">
        <w:rPr>
          <w:i/>
          <w:sz w:val="24"/>
          <w:szCs w:val="24"/>
          <w:lang w:val="en-GB"/>
        </w:rPr>
        <w:t>The Art of Computer Programming</w:t>
      </w:r>
      <w:r w:rsidR="00FF69DD" w:rsidRPr="00C8737A">
        <w:rPr>
          <w:sz w:val="24"/>
          <w:szCs w:val="24"/>
          <w:lang w:val="en-GB"/>
        </w:rPr>
        <w:t xml:space="preserve">”. </w:t>
      </w:r>
    </w:p>
    <w:p w:rsidR="00FF69DD" w:rsidRPr="00C8737A" w:rsidRDefault="00FF69DD" w:rsidP="007F6EA5">
      <w:pPr>
        <w:rPr>
          <w:sz w:val="24"/>
          <w:szCs w:val="24"/>
          <w:lang w:val="en-GB"/>
        </w:rPr>
      </w:pPr>
      <w:r w:rsidRPr="00C8737A">
        <w:rPr>
          <w:sz w:val="24"/>
          <w:szCs w:val="24"/>
          <w:lang w:val="en-GB"/>
        </w:rPr>
        <w:t>He received the Lester R. Ford Award in 1975. The Josiah Willard Gibbs Lecturer award in 1978 and the National Medal of Science in 1979.</w:t>
      </w:r>
    </w:p>
    <w:p w:rsidR="00FF69DD" w:rsidRDefault="00FF69DD" w:rsidP="007F6EA5">
      <w:pPr>
        <w:rPr>
          <w:lang w:val="en-GB"/>
        </w:rPr>
      </w:pPr>
    </w:p>
    <w:p w:rsidR="00FF69DD" w:rsidRDefault="00FF69DD" w:rsidP="00FF69DD">
      <w:pPr>
        <w:pStyle w:val="Heading2"/>
        <w:rPr>
          <w:lang w:val="en-GB"/>
        </w:rPr>
      </w:pPr>
      <w:r>
        <w:rPr>
          <w:lang w:val="en-GB"/>
        </w:rPr>
        <w:t>1980’s &amp; 1990’s</w:t>
      </w:r>
    </w:p>
    <w:p w:rsidR="00FF69DD" w:rsidRDefault="00FF69DD" w:rsidP="007F6EA5">
      <w:pPr>
        <w:rPr>
          <w:lang w:val="en-GB"/>
        </w:rPr>
      </w:pPr>
    </w:p>
    <w:p w:rsidR="007F6EA5" w:rsidRDefault="00FF69DD" w:rsidP="007F6EA5">
      <w:pPr>
        <w:rPr>
          <w:sz w:val="24"/>
          <w:szCs w:val="24"/>
          <w:lang w:val="en-GB"/>
        </w:rPr>
      </w:pPr>
      <w:r>
        <w:rPr>
          <w:sz w:val="24"/>
          <w:szCs w:val="24"/>
          <w:lang w:val="en-GB"/>
        </w:rPr>
        <w:t>In 1988 he received the Franklin Medal. In 1995 he was awarded two different awards, the John von Neumann Medal and the Harvey Prize form the Technion and in 1996, he was awarded the Kyoto prize.</w:t>
      </w:r>
      <w:r w:rsidR="00A751E5">
        <w:rPr>
          <w:sz w:val="24"/>
          <w:szCs w:val="24"/>
          <w:lang w:val="en-GB"/>
        </w:rPr>
        <w:t xml:space="preserve"> In 1988 he was elected as a fellow of the Computer History Museum.</w:t>
      </w:r>
    </w:p>
    <w:p w:rsidR="00A751E5" w:rsidRDefault="00A751E5" w:rsidP="007F6EA5">
      <w:pPr>
        <w:rPr>
          <w:sz w:val="24"/>
          <w:szCs w:val="24"/>
          <w:lang w:val="en-GB"/>
        </w:rPr>
      </w:pPr>
    </w:p>
    <w:p w:rsidR="00A751E5" w:rsidRDefault="00A751E5" w:rsidP="00A751E5">
      <w:pPr>
        <w:pStyle w:val="Heading2"/>
        <w:rPr>
          <w:lang w:val="en-GB"/>
        </w:rPr>
      </w:pPr>
      <w:r>
        <w:rPr>
          <w:lang w:val="en-GB"/>
        </w:rPr>
        <w:t>2000’s</w:t>
      </w:r>
    </w:p>
    <w:p w:rsidR="00A751E5" w:rsidRDefault="00A751E5" w:rsidP="007F6EA5">
      <w:pPr>
        <w:rPr>
          <w:sz w:val="24"/>
          <w:szCs w:val="24"/>
          <w:lang w:val="en-GB"/>
        </w:rPr>
      </w:pPr>
    </w:p>
    <w:p w:rsidR="00A751E5" w:rsidRDefault="00A751E5" w:rsidP="007F6EA5">
      <w:pPr>
        <w:rPr>
          <w:sz w:val="24"/>
          <w:szCs w:val="24"/>
          <w:lang w:val="en-GB"/>
        </w:rPr>
      </w:pPr>
      <w:r>
        <w:rPr>
          <w:sz w:val="24"/>
          <w:szCs w:val="24"/>
          <w:lang w:val="en-GB"/>
        </w:rPr>
        <w:t>In 2009, Knuth was elected as a Fellow of the Society for Industrial and Applied Mathematics for his outstanding contributions. He received the Katayanagi Prize in 2010 and the BBVA Foundation Frontiers of Knowledge Award. He was honoured with delivering the Turing lecture in 2011 and received the Stanford University School of Engineering Hero Award.</w:t>
      </w:r>
    </w:p>
    <w:p w:rsidR="00C8737A" w:rsidRDefault="00C8737A" w:rsidP="007F6EA5">
      <w:pPr>
        <w:rPr>
          <w:sz w:val="24"/>
          <w:szCs w:val="24"/>
          <w:lang w:val="en-GB"/>
        </w:rPr>
      </w:pPr>
    </w:p>
    <w:p w:rsidR="005A7ACA" w:rsidRDefault="005A7ACA" w:rsidP="007F6EA5">
      <w:pPr>
        <w:rPr>
          <w:sz w:val="24"/>
          <w:szCs w:val="24"/>
          <w:lang w:val="en-GB"/>
        </w:rPr>
      </w:pPr>
      <w:r w:rsidRPr="005A7ACA">
        <w:rPr>
          <w:sz w:val="24"/>
          <w:szCs w:val="24"/>
          <w:lang w:val="en-GB"/>
        </w:rPr>
        <w:t>(O'Connor and Robertson, 2017)</w:t>
      </w:r>
    </w:p>
    <w:p w:rsidR="00C8737A" w:rsidRDefault="00C8737A" w:rsidP="00C8737A">
      <w:pPr>
        <w:pStyle w:val="Heading1"/>
        <w:rPr>
          <w:b/>
          <w:lang w:val="en-GB"/>
        </w:rPr>
      </w:pPr>
      <w:r w:rsidRPr="00C8737A">
        <w:rPr>
          <w:b/>
          <w:lang w:val="en-GB"/>
        </w:rPr>
        <w:t>OTHER FACTS</w:t>
      </w:r>
    </w:p>
    <w:p w:rsidR="00C8737A" w:rsidRDefault="00C8737A" w:rsidP="00C8737A">
      <w:pPr>
        <w:rPr>
          <w:lang w:val="en-GB"/>
        </w:rPr>
      </w:pPr>
    </w:p>
    <w:p w:rsidR="005A7ACA" w:rsidRDefault="00C8737A" w:rsidP="00C8737A">
      <w:pPr>
        <w:rPr>
          <w:sz w:val="24"/>
          <w:szCs w:val="24"/>
          <w:lang w:val="en-GB"/>
        </w:rPr>
      </w:pPr>
      <w:r>
        <w:rPr>
          <w:sz w:val="24"/>
          <w:szCs w:val="24"/>
          <w:lang w:val="en-GB"/>
        </w:rPr>
        <w:t>Knuth was familiar with making mistakes too, and used to pay a finder’s fee of one hexadecimal</w:t>
      </w:r>
      <w:r w:rsidR="007C66DF">
        <w:rPr>
          <w:sz w:val="24"/>
          <w:szCs w:val="24"/>
          <w:lang w:val="en-GB"/>
        </w:rPr>
        <w:t xml:space="preserve"> of a dollar (</w:t>
      </w:r>
      <w:r>
        <w:rPr>
          <w:sz w:val="24"/>
          <w:szCs w:val="24"/>
          <w:lang w:val="en-GB"/>
        </w:rPr>
        <w:t>$2.56</w:t>
      </w:r>
      <w:r w:rsidR="007C66DF">
        <w:rPr>
          <w:sz w:val="24"/>
          <w:szCs w:val="24"/>
          <w:lang w:val="en-GB"/>
        </w:rPr>
        <w:t>) for each typographical error or mistake discovered in his books</w:t>
      </w:r>
      <w:r>
        <w:rPr>
          <w:sz w:val="24"/>
          <w:szCs w:val="24"/>
          <w:lang w:val="en-GB"/>
        </w:rPr>
        <w:t>. However, in 2008 he had to stop sending reals cheq</w:t>
      </w:r>
      <w:r w:rsidR="007C66DF">
        <w:rPr>
          <w:sz w:val="24"/>
          <w:szCs w:val="24"/>
          <w:lang w:val="en-GB"/>
        </w:rPr>
        <w:t>ues due to bank fraud and now</w:t>
      </w:r>
      <w:r>
        <w:rPr>
          <w:sz w:val="24"/>
          <w:szCs w:val="24"/>
          <w:lang w:val="en-GB"/>
        </w:rPr>
        <w:t xml:space="preserve"> </w:t>
      </w:r>
      <w:r w:rsidR="007C66DF">
        <w:rPr>
          <w:sz w:val="24"/>
          <w:szCs w:val="24"/>
          <w:lang w:val="en-GB"/>
        </w:rPr>
        <w:t>error finders receive a “certificate of deposit</w:t>
      </w:r>
      <w:r w:rsidR="005A7ACA">
        <w:rPr>
          <w:sz w:val="24"/>
          <w:szCs w:val="24"/>
          <w:lang w:val="en-GB"/>
        </w:rPr>
        <w:t>”.</w:t>
      </w:r>
      <w:r w:rsidR="00FE1686">
        <w:rPr>
          <w:sz w:val="24"/>
          <w:szCs w:val="24"/>
          <w:lang w:val="en-GB"/>
        </w:rPr>
        <w:t xml:space="preserve"> </w:t>
      </w:r>
      <w:r w:rsidR="005A7ACA" w:rsidRPr="005A7ACA">
        <w:rPr>
          <w:sz w:val="24"/>
          <w:szCs w:val="24"/>
          <w:lang w:val="en-GB"/>
        </w:rPr>
        <w:t>(</w:t>
      </w:r>
      <w:proofErr w:type="spellStart"/>
      <w:r w:rsidR="005A7ACA" w:rsidRPr="005A7ACA">
        <w:rPr>
          <w:sz w:val="24"/>
          <w:szCs w:val="24"/>
          <w:lang w:val="en-GB"/>
        </w:rPr>
        <w:t>Ditlea</w:t>
      </w:r>
      <w:proofErr w:type="spellEnd"/>
      <w:r w:rsidR="005A7ACA" w:rsidRPr="005A7ACA">
        <w:rPr>
          <w:sz w:val="24"/>
          <w:szCs w:val="24"/>
          <w:lang w:val="en-GB"/>
        </w:rPr>
        <w:t>, 2017)</w:t>
      </w:r>
    </w:p>
    <w:p w:rsidR="007C66DF" w:rsidRDefault="007C66DF" w:rsidP="00C8737A">
      <w:pPr>
        <w:rPr>
          <w:sz w:val="24"/>
          <w:szCs w:val="24"/>
          <w:lang w:val="en-GB"/>
        </w:rPr>
      </w:pPr>
    </w:p>
    <w:p w:rsidR="00FE1686" w:rsidRDefault="007C66DF" w:rsidP="00C8737A">
      <w:pPr>
        <w:rPr>
          <w:sz w:val="24"/>
          <w:szCs w:val="24"/>
          <w:lang w:val="en-GB"/>
        </w:rPr>
      </w:pPr>
      <w:r>
        <w:rPr>
          <w:sz w:val="24"/>
          <w:szCs w:val="24"/>
          <w:lang w:val="en-GB"/>
        </w:rPr>
        <w:t xml:space="preserve">In 2006, Knuth was diagnosed with prostate cancer and underwent surgery as </w:t>
      </w:r>
      <w:r w:rsidR="000B0D64">
        <w:rPr>
          <w:sz w:val="24"/>
          <w:szCs w:val="24"/>
          <w:lang w:val="en-GB"/>
        </w:rPr>
        <w:t>well as some radiation therapy, all of which went successfully</w:t>
      </w:r>
      <w:r w:rsidR="00FE1686">
        <w:rPr>
          <w:sz w:val="24"/>
          <w:szCs w:val="24"/>
          <w:lang w:val="en-GB"/>
        </w:rPr>
        <w:t xml:space="preserve"> </w:t>
      </w:r>
      <w:r w:rsidR="00FE1686" w:rsidRPr="00FE1686">
        <w:rPr>
          <w:sz w:val="24"/>
          <w:szCs w:val="24"/>
          <w:lang w:val="en-GB"/>
        </w:rPr>
        <w:t>(Webofstories.com, 2017)</w:t>
      </w:r>
      <w:r w:rsidR="000B0D64">
        <w:rPr>
          <w:sz w:val="24"/>
          <w:szCs w:val="24"/>
          <w:lang w:val="en-GB"/>
        </w:rPr>
        <w:t xml:space="preserve">. </w:t>
      </w:r>
    </w:p>
    <w:p w:rsidR="005A7ACA" w:rsidRPr="00FE1686" w:rsidRDefault="00FE1686" w:rsidP="00C8737A">
      <w:pPr>
        <w:rPr>
          <w:i/>
          <w:sz w:val="24"/>
          <w:szCs w:val="24"/>
          <w:lang w:val="en-GB"/>
        </w:rPr>
      </w:pPr>
      <w:r w:rsidRPr="00FE1686">
        <w:rPr>
          <w:i/>
          <w:sz w:val="24"/>
          <w:szCs w:val="24"/>
          <w:lang w:val="en-GB"/>
        </w:rPr>
        <w:t xml:space="preserve"> </w:t>
      </w:r>
      <w:r w:rsidR="005A7ACA" w:rsidRPr="00FE1686">
        <w:rPr>
          <w:i/>
          <w:sz w:val="24"/>
          <w:szCs w:val="24"/>
          <w:lang w:val="en-GB"/>
        </w:rPr>
        <w:t>“</w:t>
      </w:r>
      <w:r>
        <w:rPr>
          <w:i/>
          <w:sz w:val="24"/>
          <w:szCs w:val="24"/>
          <w:lang w:val="en-GB"/>
        </w:rPr>
        <w:t>In retirement, Knuth</w:t>
      </w:r>
      <w:r w:rsidR="005A7ACA" w:rsidRPr="00FE1686">
        <w:rPr>
          <w:i/>
          <w:sz w:val="24"/>
          <w:szCs w:val="24"/>
          <w:lang w:val="en-GB"/>
        </w:rPr>
        <w:t xml:space="preserve"> still writes several programs a week. He no longer advises students, but he hosts free public Computer Musings talks several times a year, drops in on graduate-level courses occasionally, and bikes to campus most days of the week to use the libraries or swim at the aquatic centre.” </w:t>
      </w:r>
    </w:p>
    <w:p w:rsidR="007C66DF" w:rsidRDefault="00FE1686" w:rsidP="00C8737A">
      <w:pPr>
        <w:rPr>
          <w:sz w:val="24"/>
          <w:szCs w:val="24"/>
          <w:lang w:val="en-GB"/>
        </w:rPr>
      </w:pPr>
      <w:r w:rsidRPr="00FE1686">
        <w:rPr>
          <w:sz w:val="24"/>
          <w:szCs w:val="24"/>
          <w:lang w:val="en-GB"/>
        </w:rPr>
        <w:t>(</w:t>
      </w:r>
      <w:proofErr w:type="spellStart"/>
      <w:r w:rsidRPr="00FE1686">
        <w:rPr>
          <w:sz w:val="24"/>
          <w:szCs w:val="24"/>
          <w:lang w:val="en-GB"/>
        </w:rPr>
        <w:t>Platoni</w:t>
      </w:r>
      <w:proofErr w:type="spellEnd"/>
      <w:r w:rsidRPr="00FE1686">
        <w:rPr>
          <w:sz w:val="24"/>
          <w:szCs w:val="24"/>
          <w:lang w:val="en-GB"/>
        </w:rPr>
        <w:t>, 2017)</w:t>
      </w:r>
    </w:p>
    <w:p w:rsidR="00FE1686" w:rsidRDefault="00FE1686" w:rsidP="00C8737A">
      <w:pPr>
        <w:rPr>
          <w:sz w:val="24"/>
          <w:szCs w:val="24"/>
          <w:lang w:val="en-GB"/>
        </w:rPr>
      </w:pPr>
    </w:p>
    <w:p w:rsidR="00FE1686" w:rsidRDefault="00FE1686" w:rsidP="00C8737A">
      <w:pPr>
        <w:rPr>
          <w:sz w:val="24"/>
          <w:szCs w:val="24"/>
          <w:lang w:val="en-GB"/>
        </w:rPr>
      </w:pPr>
      <w:r>
        <w:rPr>
          <w:sz w:val="24"/>
          <w:szCs w:val="24"/>
          <w:lang w:val="en-GB"/>
        </w:rPr>
        <w:t>This is the life of Donald E Knuth.</w:t>
      </w:r>
      <w:bookmarkStart w:id="0" w:name="_GoBack"/>
      <w:bookmarkEnd w:id="0"/>
    </w:p>
    <w:p w:rsidR="009F6EDB" w:rsidRDefault="009F6EDB" w:rsidP="00C8737A">
      <w:pPr>
        <w:rPr>
          <w:sz w:val="24"/>
          <w:szCs w:val="24"/>
          <w:lang w:val="en-GB"/>
        </w:rPr>
      </w:pPr>
    </w:p>
    <w:p w:rsidR="009F6EDB" w:rsidRDefault="009F6EDB" w:rsidP="00C8737A">
      <w:pPr>
        <w:rPr>
          <w:sz w:val="24"/>
          <w:szCs w:val="24"/>
          <w:lang w:val="en-GB"/>
        </w:rPr>
      </w:pPr>
    </w:p>
    <w:p w:rsidR="009F6EDB" w:rsidRDefault="009F6EDB" w:rsidP="009F6EDB">
      <w:pPr>
        <w:pStyle w:val="Heading1"/>
        <w:rPr>
          <w:b/>
          <w:u w:val="single"/>
          <w:lang w:val="en-GB"/>
        </w:rPr>
      </w:pPr>
      <w:r w:rsidRPr="009F6EDB">
        <w:rPr>
          <w:b/>
          <w:u w:val="single"/>
          <w:lang w:val="en-GB"/>
        </w:rPr>
        <w:t>Bibliography</w:t>
      </w:r>
    </w:p>
    <w:p w:rsidR="00FE1686" w:rsidRPr="00FE1686" w:rsidRDefault="00FE1686" w:rsidP="00FE1686">
      <w:pPr>
        <w:rPr>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Koshy, T. (2004). Discrete Mathematics with Applications. Academic Press, p.244.</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Bcs.org. (2017). The Art of Computer Programming | Interviews | Publishing and editorial | BCS - The Chartered Institute for IT. [online] Available at: http://www.bcs.org/content/conWebDoc/40462 [Accessed 9 Nov. 2017].</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proofErr w:type="spellStart"/>
      <w:r w:rsidRPr="00FE1686">
        <w:rPr>
          <w:sz w:val="20"/>
          <w:szCs w:val="20"/>
          <w:lang w:val="en-GB"/>
        </w:rPr>
        <w:t>Shasha</w:t>
      </w:r>
      <w:proofErr w:type="spellEnd"/>
      <w:r w:rsidRPr="00FE1686">
        <w:rPr>
          <w:sz w:val="20"/>
          <w:szCs w:val="20"/>
          <w:lang w:val="en-GB"/>
        </w:rPr>
        <w:t xml:space="preserve">, D. and </w:t>
      </w:r>
      <w:proofErr w:type="spellStart"/>
      <w:r w:rsidRPr="00FE1686">
        <w:rPr>
          <w:sz w:val="20"/>
          <w:szCs w:val="20"/>
          <w:lang w:val="en-GB"/>
        </w:rPr>
        <w:t>Lazere</w:t>
      </w:r>
      <w:proofErr w:type="spellEnd"/>
      <w:r w:rsidRPr="00FE1686">
        <w:rPr>
          <w:sz w:val="20"/>
          <w:szCs w:val="20"/>
          <w:lang w:val="en-GB"/>
        </w:rPr>
        <w:t>, C. (1998). Out of their minds. New York, NY: Copernicus.</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Greeklife.case.edu. (2017). Beta Nu of Theta Chi. [online] Available at: http://greeklife.case.edu/org/thetachi/Our_History [Accessed 9 Nov. 2017].</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Walden, D. (2017). Donald E. Knuth - A.M. Turing Award Winner. [online] Amturing.acm.org. Available at: http://amturing.acm.org/award_winners/knuth_1013846.cfm [Accessed 9 Nov. 2017].</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Knuth, D. (2017). Oral history interview with Donald E. Knuth. [online] Hdl.handle.net. Available at: http://hdl.handle.net/11299/107413 [Accessed 9 Nov. 2017].</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Www-cs-faculty.stanford.edu. (2017). The Art of Computer Programming. [online] Available at: http://www-cs-faculty.stanford.edu/~knuth/taocp.html [Accessed 9 Nov. 2017]. (</w:t>
      </w:r>
      <w:r w:rsidRPr="00FE1686">
        <w:rPr>
          <w:b/>
          <w:sz w:val="20"/>
          <w:szCs w:val="20"/>
          <w:lang w:val="en-GB"/>
        </w:rPr>
        <w:t>CS-Stanford1</w:t>
      </w:r>
      <w:r w:rsidRPr="00FE1686">
        <w:rPr>
          <w:sz w:val="20"/>
          <w:szCs w:val="20"/>
          <w:lang w:val="en-GB"/>
        </w:rPr>
        <w:t>)</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 xml:space="preserve">Weinberger, M. (2017). Bill Gates once </w:t>
      </w:r>
      <w:proofErr w:type="gramStart"/>
      <w:r w:rsidRPr="00FE1686">
        <w:rPr>
          <w:sz w:val="20"/>
          <w:szCs w:val="20"/>
          <w:lang w:val="en-GB"/>
        </w:rPr>
        <w:t>said</w:t>
      </w:r>
      <w:proofErr w:type="gramEnd"/>
      <w:r w:rsidRPr="00FE1686">
        <w:rPr>
          <w:sz w:val="20"/>
          <w:szCs w:val="20"/>
          <w:lang w:val="en-GB"/>
        </w:rPr>
        <w:t xml:space="preserve"> 'definitely send me a résumé' if you finish this fiendishly difficult book. [online] Business Insider. Available at: http://uk.businessinsider.com/bill-gates-loves-donald-knuth-the-art-of-computer-programming-2016-4?r=US&amp;IR=T [Accessed 9 Nov. 2017].</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Www-cs-faculty.stanford.edu. (2017). Knuth: Things a Computer Scientist Rarely Talks About. [online] Available at: http://www-cs-faculty.stanford.edu/~knuth/things.html [Accessed 9 Nov. 2017]. (</w:t>
      </w:r>
      <w:r w:rsidRPr="00FE1686">
        <w:rPr>
          <w:b/>
          <w:sz w:val="20"/>
          <w:szCs w:val="20"/>
          <w:lang w:val="en-GB"/>
        </w:rPr>
        <w:t>CS-Stanford2</w:t>
      </w:r>
      <w:r w:rsidRPr="00FE1686">
        <w:rPr>
          <w:sz w:val="20"/>
          <w:szCs w:val="20"/>
          <w:lang w:val="en-GB"/>
        </w:rPr>
        <w:t>)</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Www-cs-faculty.stanford.edu. (2017). Knuth: Surreal Numbers. [online] Available at: http://www-cs-faculty.stanford.edu/~knuth/sn.html [Accessed 9 Nov. 2017]. (</w:t>
      </w:r>
      <w:r w:rsidRPr="00FE1686">
        <w:rPr>
          <w:b/>
          <w:sz w:val="20"/>
          <w:szCs w:val="20"/>
          <w:lang w:val="en-GB"/>
        </w:rPr>
        <w:t>CS-Stanford3</w:t>
      </w:r>
      <w:r w:rsidRPr="00FE1686">
        <w:rPr>
          <w:sz w:val="20"/>
          <w:szCs w:val="20"/>
          <w:lang w:val="en-GB"/>
        </w:rPr>
        <w:t>)</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proofErr w:type="spellStart"/>
      <w:r w:rsidRPr="00FE1686">
        <w:rPr>
          <w:sz w:val="20"/>
          <w:szCs w:val="20"/>
          <w:lang w:val="en-GB"/>
        </w:rPr>
        <w:t>Gaudeul</w:t>
      </w:r>
      <w:proofErr w:type="spellEnd"/>
      <w:r w:rsidRPr="00FE1686">
        <w:rPr>
          <w:sz w:val="20"/>
          <w:szCs w:val="20"/>
          <w:lang w:val="en-GB"/>
        </w:rPr>
        <w:t xml:space="preserve">, A. (2017). Do Open Source Developers Respond to </w:t>
      </w:r>
      <w:proofErr w:type="gramStart"/>
      <w:r w:rsidRPr="00FE1686">
        <w:rPr>
          <w:sz w:val="20"/>
          <w:szCs w:val="20"/>
          <w:lang w:val="en-GB"/>
        </w:rPr>
        <w:t>Competition?:</w:t>
      </w:r>
      <w:proofErr w:type="gramEnd"/>
      <w:r w:rsidRPr="00FE1686">
        <w:rPr>
          <w:sz w:val="20"/>
          <w:szCs w:val="20"/>
          <w:lang w:val="en-GB"/>
        </w:rPr>
        <w:t xml:space="preserve"> The (La)</w:t>
      </w:r>
      <w:proofErr w:type="spellStart"/>
      <w:r w:rsidRPr="00FE1686">
        <w:rPr>
          <w:sz w:val="20"/>
          <w:szCs w:val="20"/>
          <w:lang w:val="en-GB"/>
        </w:rPr>
        <w:t>TeX</w:t>
      </w:r>
      <w:proofErr w:type="spellEnd"/>
      <w:r w:rsidRPr="00FE1686">
        <w:rPr>
          <w:sz w:val="20"/>
          <w:szCs w:val="20"/>
          <w:lang w:val="en-GB"/>
        </w:rPr>
        <w:t xml:space="preserve"> Case Study.</w:t>
      </w:r>
    </w:p>
    <w:p w:rsidR="009F6EDB" w:rsidRPr="00FE1686" w:rsidRDefault="009F6EDB" w:rsidP="009F6EDB">
      <w:pPr>
        <w:pStyle w:val="ListParagraph"/>
        <w:rPr>
          <w:sz w:val="20"/>
          <w:szCs w:val="20"/>
          <w:lang w:val="en-GB"/>
        </w:rPr>
      </w:pPr>
    </w:p>
    <w:p w:rsidR="009F6EDB" w:rsidRPr="00FE1686" w:rsidRDefault="009F6EDB" w:rsidP="009F6EDB">
      <w:pPr>
        <w:pStyle w:val="ListParagraph"/>
        <w:numPr>
          <w:ilvl w:val="0"/>
          <w:numId w:val="27"/>
        </w:numPr>
        <w:rPr>
          <w:sz w:val="20"/>
          <w:szCs w:val="20"/>
          <w:lang w:val="en-GB"/>
        </w:rPr>
      </w:pPr>
      <w:r w:rsidRPr="00FE1686">
        <w:rPr>
          <w:sz w:val="20"/>
          <w:szCs w:val="20"/>
          <w:lang w:val="en-GB"/>
        </w:rPr>
        <w:t>Knuth, D. (1986). TEX. Reading: Addison Wesley.</w:t>
      </w:r>
    </w:p>
    <w:p w:rsidR="005A7ACA" w:rsidRPr="00FE1686" w:rsidRDefault="005A7ACA" w:rsidP="005A7ACA">
      <w:pPr>
        <w:pStyle w:val="ListParagraph"/>
        <w:rPr>
          <w:sz w:val="20"/>
          <w:szCs w:val="20"/>
          <w:lang w:val="en-GB"/>
        </w:rPr>
      </w:pPr>
    </w:p>
    <w:p w:rsidR="005A7ACA" w:rsidRPr="00FE1686" w:rsidRDefault="005A7ACA" w:rsidP="005A7ACA">
      <w:pPr>
        <w:pStyle w:val="ListParagraph"/>
        <w:numPr>
          <w:ilvl w:val="0"/>
          <w:numId w:val="27"/>
        </w:numPr>
        <w:rPr>
          <w:sz w:val="20"/>
          <w:szCs w:val="20"/>
          <w:lang w:val="en-GB"/>
        </w:rPr>
      </w:pPr>
      <w:r w:rsidRPr="00FE1686">
        <w:rPr>
          <w:sz w:val="20"/>
          <w:szCs w:val="20"/>
          <w:lang w:val="en-GB"/>
        </w:rPr>
        <w:t>O'Connor, J. and Robertson, E. (2017). Knuth biography. [online] Www-history.mcs.st-andrews.ac.uk. Available at: http://www-history.mcs.st-andrews.ac.uk/Biographies/Knuth.html [Accessed 10 Nov. 2017].</w:t>
      </w:r>
    </w:p>
    <w:p w:rsidR="005A7ACA" w:rsidRPr="00FE1686" w:rsidRDefault="005A7ACA" w:rsidP="005A7ACA">
      <w:pPr>
        <w:pStyle w:val="ListParagraph"/>
        <w:rPr>
          <w:sz w:val="20"/>
          <w:szCs w:val="20"/>
          <w:lang w:val="en-GB"/>
        </w:rPr>
      </w:pPr>
    </w:p>
    <w:p w:rsidR="005A7ACA" w:rsidRPr="00FE1686" w:rsidRDefault="005A7ACA" w:rsidP="005A7ACA">
      <w:pPr>
        <w:pStyle w:val="ListParagraph"/>
        <w:numPr>
          <w:ilvl w:val="0"/>
          <w:numId w:val="27"/>
        </w:numPr>
        <w:rPr>
          <w:sz w:val="20"/>
          <w:szCs w:val="20"/>
          <w:lang w:val="en-GB"/>
        </w:rPr>
      </w:pPr>
      <w:proofErr w:type="spellStart"/>
      <w:r w:rsidRPr="00FE1686">
        <w:rPr>
          <w:sz w:val="20"/>
          <w:szCs w:val="20"/>
          <w:lang w:val="en-GB"/>
        </w:rPr>
        <w:t>Ditlea</w:t>
      </w:r>
      <w:proofErr w:type="spellEnd"/>
      <w:r w:rsidRPr="00FE1686">
        <w:rPr>
          <w:sz w:val="20"/>
          <w:szCs w:val="20"/>
          <w:lang w:val="en-GB"/>
        </w:rPr>
        <w:t>, S. (2017). Rewriting the Bible in 0's and 1's. [online] MIT Technology Review. Available at: https://www.technologyreview.com/s/400456/rewriting-the-bible-in-0s-and-1s/ [Accessed 10 Nov. 2017].</w:t>
      </w:r>
    </w:p>
    <w:p w:rsidR="00FE1686" w:rsidRPr="00FE1686" w:rsidRDefault="00FE1686" w:rsidP="00FE1686">
      <w:pPr>
        <w:pStyle w:val="ListParagraph"/>
        <w:rPr>
          <w:sz w:val="20"/>
          <w:szCs w:val="20"/>
          <w:lang w:val="en-GB"/>
        </w:rPr>
      </w:pPr>
    </w:p>
    <w:p w:rsidR="00FE1686" w:rsidRPr="00FE1686" w:rsidRDefault="00FE1686" w:rsidP="00FE1686">
      <w:pPr>
        <w:pStyle w:val="ListParagraph"/>
        <w:numPr>
          <w:ilvl w:val="0"/>
          <w:numId w:val="27"/>
        </w:numPr>
        <w:rPr>
          <w:sz w:val="20"/>
          <w:szCs w:val="20"/>
          <w:lang w:val="en-GB"/>
        </w:rPr>
      </w:pPr>
      <w:proofErr w:type="spellStart"/>
      <w:r w:rsidRPr="00FE1686">
        <w:rPr>
          <w:sz w:val="20"/>
          <w:szCs w:val="20"/>
          <w:lang w:val="en-GB"/>
        </w:rPr>
        <w:t>Platoni</w:t>
      </w:r>
      <w:proofErr w:type="spellEnd"/>
      <w:r w:rsidRPr="00FE1686">
        <w:rPr>
          <w:sz w:val="20"/>
          <w:szCs w:val="20"/>
          <w:lang w:val="en-GB"/>
        </w:rPr>
        <w:t>, K. (2017). Stanford Magazine - Article. [online] Alumni.stanford.edu. Available at: https://alumni.stanford.edu/get/page/magazine/article/?article_id=33888 [Accessed 10 Nov. 2017].</w:t>
      </w:r>
    </w:p>
    <w:sectPr w:rsidR="00FE1686" w:rsidRPr="00FE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2963A0"/>
    <w:multiLevelType w:val="hybridMultilevel"/>
    <w:tmpl w:val="5CAA3A28"/>
    <w:lvl w:ilvl="0" w:tplc="9BFA5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22A5A7D"/>
    <w:multiLevelType w:val="hybridMultilevel"/>
    <w:tmpl w:val="08864AE2"/>
    <w:lvl w:ilvl="0" w:tplc="843448CC">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D5473E0"/>
    <w:multiLevelType w:val="hybridMultilevel"/>
    <w:tmpl w:val="817E676A"/>
    <w:lvl w:ilvl="0" w:tplc="9A8C5432">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ED86C96"/>
    <w:multiLevelType w:val="hybridMultilevel"/>
    <w:tmpl w:val="0EE2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0"/>
  </w:num>
  <w:num w:numId="25">
    <w:abstractNumId w:val="23"/>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A2"/>
    <w:rsid w:val="000A02D4"/>
    <w:rsid w:val="000B0D64"/>
    <w:rsid w:val="00117DA4"/>
    <w:rsid w:val="00150861"/>
    <w:rsid w:val="002943ED"/>
    <w:rsid w:val="002A061A"/>
    <w:rsid w:val="002A3D87"/>
    <w:rsid w:val="005A4144"/>
    <w:rsid w:val="005A7ACA"/>
    <w:rsid w:val="005F17F9"/>
    <w:rsid w:val="006036C0"/>
    <w:rsid w:val="006319B4"/>
    <w:rsid w:val="00645252"/>
    <w:rsid w:val="006B5656"/>
    <w:rsid w:val="006D3D74"/>
    <w:rsid w:val="00740F7B"/>
    <w:rsid w:val="00754DA2"/>
    <w:rsid w:val="007C66DF"/>
    <w:rsid w:val="007F6EA5"/>
    <w:rsid w:val="009F6EDB"/>
    <w:rsid w:val="00A751E5"/>
    <w:rsid w:val="00A9204E"/>
    <w:rsid w:val="00AD238D"/>
    <w:rsid w:val="00BC79C6"/>
    <w:rsid w:val="00C46743"/>
    <w:rsid w:val="00C8737A"/>
    <w:rsid w:val="00CF7D43"/>
    <w:rsid w:val="00D04F93"/>
    <w:rsid w:val="00D33205"/>
    <w:rsid w:val="00D47941"/>
    <w:rsid w:val="00D91184"/>
    <w:rsid w:val="00DB0482"/>
    <w:rsid w:val="00DC43EE"/>
    <w:rsid w:val="00EB412B"/>
    <w:rsid w:val="00EC2F8F"/>
    <w:rsid w:val="00F06323"/>
    <w:rsid w:val="00F61BB9"/>
    <w:rsid w:val="00F86B20"/>
    <w:rsid w:val="00FA0AB6"/>
    <w:rsid w:val="00FE1686"/>
    <w:rsid w:val="00FF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1B4C"/>
  <w15:chartTrackingRefBased/>
  <w15:docId w15:val="{61182499-7806-48BC-95D2-59BAB66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C4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8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3997</TotalTime>
  <Pages>4</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Gallagher</dc:creator>
  <cp:keywords/>
  <dc:description/>
  <cp:lastModifiedBy>Jack Gallagher</cp:lastModifiedBy>
  <cp:revision>5</cp:revision>
  <dcterms:created xsi:type="dcterms:W3CDTF">2017-11-03T22:35:00Z</dcterms:created>
  <dcterms:modified xsi:type="dcterms:W3CDTF">2017-11-10T00:17:00Z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